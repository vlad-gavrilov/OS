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6CA" w:rsidRDefault="006B76CA" w:rsidP="006B76CA">
      <w:pPr>
        <w:spacing w:line="360" w:lineRule="auto"/>
        <w:ind w:right="25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Лабораторная работа №</w:t>
      </w:r>
      <w:r w:rsidR="00AC23CE">
        <w:rPr>
          <w:b/>
          <w:sz w:val="22"/>
          <w:szCs w:val="22"/>
        </w:rPr>
        <w:t>9</w:t>
      </w:r>
    </w:p>
    <w:p w:rsidR="00AC23CE" w:rsidRDefault="00AC23CE" w:rsidP="00AC23CE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Введение в </w:t>
      </w:r>
      <w:r>
        <w:rPr>
          <w:b/>
          <w:sz w:val="22"/>
          <w:szCs w:val="22"/>
          <w:lang w:val="en-US"/>
        </w:rPr>
        <w:t>shell</w:t>
      </w:r>
      <w:r>
        <w:rPr>
          <w:b/>
          <w:sz w:val="22"/>
          <w:szCs w:val="22"/>
        </w:rPr>
        <w:t>-программирование.</w:t>
      </w:r>
    </w:p>
    <w:p w:rsidR="00AC23CE" w:rsidRDefault="00AC23CE" w:rsidP="00AC23CE">
      <w:pPr>
        <w:spacing w:line="360" w:lineRule="auto"/>
        <w:jc w:val="both"/>
        <w:rPr>
          <w:b/>
          <w:sz w:val="22"/>
          <w:szCs w:val="22"/>
        </w:rPr>
      </w:pPr>
    </w:p>
    <w:p w:rsidR="00AC23CE" w:rsidRDefault="00AC23CE" w:rsidP="00AC23CE">
      <w:pPr>
        <w:pStyle w:val="Standard"/>
        <w:spacing w:line="360" w:lineRule="auto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Эта работа посвящена </w:t>
      </w:r>
      <w:r>
        <w:rPr>
          <w:sz w:val="22"/>
          <w:szCs w:val="22"/>
        </w:rPr>
        <w:t>ознаком</w:t>
      </w:r>
      <w:r>
        <w:rPr>
          <w:rFonts w:ascii="Times New Roman" w:hAnsi="Times New Roman"/>
          <w:sz w:val="22"/>
          <w:szCs w:val="22"/>
        </w:rPr>
        <w:t>лению</w:t>
      </w:r>
      <w:r>
        <w:rPr>
          <w:sz w:val="22"/>
          <w:szCs w:val="22"/>
        </w:rPr>
        <w:t xml:space="preserve"> со средствами языка </w:t>
      </w:r>
      <w:r>
        <w:rPr>
          <w:sz w:val="22"/>
          <w:szCs w:val="22"/>
          <w:lang w:val="en-US"/>
        </w:rPr>
        <w:t>shell</w:t>
      </w:r>
      <w:r>
        <w:rPr>
          <w:rFonts w:ascii="Times New Roman" w:hAnsi="Times New Roman"/>
          <w:sz w:val="22"/>
          <w:szCs w:val="22"/>
        </w:rPr>
        <w:t>,</w:t>
      </w:r>
      <w:r>
        <w:rPr>
          <w:sz w:val="22"/>
          <w:szCs w:val="22"/>
        </w:rPr>
        <w:t xml:space="preserve"> для создания процедур обработки данных. Изучаются вопросы оформления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-процедур.</w:t>
      </w:r>
    </w:p>
    <w:p w:rsidR="006B76CA" w:rsidRPr="000847E0" w:rsidRDefault="006B76CA" w:rsidP="006B76CA">
      <w:pPr>
        <w:spacing w:before="120" w:after="60"/>
        <w:ind w:firstLine="567"/>
        <w:rPr>
          <w:rStyle w:val="apple-style-span"/>
          <w:b/>
          <w:color w:val="FF0000"/>
          <w:sz w:val="28"/>
          <w:szCs w:val="28"/>
        </w:rPr>
      </w:pPr>
      <w:r w:rsidRPr="000847E0">
        <w:rPr>
          <w:rStyle w:val="apple-style-span"/>
          <w:b/>
          <w:color w:val="FF0000"/>
          <w:sz w:val="28"/>
          <w:szCs w:val="28"/>
        </w:rPr>
        <w:t>Порядок выполнения работы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Подготовьте свою виртуальную машину, на которой будете выполнять лабораторную работу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Oracle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VM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VirtualBox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, импортируйте машину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Пока идёт импорт (около 15 минут) ознакомьтесь с теоретической частью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Запустите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Ubuntu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 xml:space="preserve"> Server01, войдите в него с логином и паролем администратора, создайте пользователя с именем – вашей фамилией, включите его в группу </w:t>
      </w:r>
      <w:proofErr w:type="spellStart"/>
      <w:r w:rsidRPr="006B76CA">
        <w:rPr>
          <w:rStyle w:val="apple-style-span"/>
          <w:b/>
          <w:color w:val="0070C0"/>
          <w:sz w:val="28"/>
          <w:szCs w:val="28"/>
          <w:u w:val="none"/>
        </w:rPr>
        <w:t>sudo</w:t>
      </w:r>
      <w:proofErr w:type="spellEnd"/>
      <w:r w:rsidRPr="006B76CA">
        <w:rPr>
          <w:rStyle w:val="apple-style-span"/>
          <w:b/>
          <w:color w:val="0070C0"/>
          <w:sz w:val="28"/>
          <w:szCs w:val="28"/>
          <w:u w:val="none"/>
        </w:rPr>
        <w:t>. Перезагрузите сервер и войдите под вашим логином.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все действия, описанные в теоретической части (для тренировки).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Выполните задания, изложенные в конце данных методических указаний, сохраните их при помощи скриншотов и включите в отчёт по лабораторной работе.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Ответьте письменно на два любых контрольных вопроса, ответы также включите в отчёт.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Сохраните отчёт в общей папке на сервере, для проверки, и на своём носителе.</w:t>
      </w:r>
    </w:p>
    <w:p w:rsidR="006B76CA" w:rsidRPr="006B76CA" w:rsidRDefault="006B76CA" w:rsidP="006B76CA">
      <w:pPr>
        <w:pStyle w:val="a8"/>
        <w:numPr>
          <w:ilvl w:val="0"/>
          <w:numId w:val="1"/>
        </w:numPr>
        <w:tabs>
          <w:tab w:val="left" w:pos="1701"/>
        </w:tabs>
        <w:spacing w:before="120" w:after="60"/>
        <w:rPr>
          <w:rStyle w:val="apple-style-span"/>
          <w:b/>
          <w:color w:val="0070C0"/>
          <w:sz w:val="28"/>
          <w:szCs w:val="28"/>
          <w:u w:val="none"/>
        </w:rPr>
      </w:pPr>
      <w:r w:rsidRPr="006B76CA">
        <w:rPr>
          <w:rStyle w:val="apple-style-span"/>
          <w:b/>
          <w:color w:val="0070C0"/>
          <w:sz w:val="28"/>
          <w:szCs w:val="28"/>
          <w:u w:val="none"/>
        </w:rPr>
        <w:t>Экспортируйте образ сервера на свой носитель или в своё</w:t>
      </w:r>
      <w:r w:rsidRPr="006B76CA">
        <w:rPr>
          <w:rStyle w:val="apple-style-span"/>
          <w:color w:val="0070C0"/>
          <w:sz w:val="28"/>
          <w:szCs w:val="28"/>
          <w:u w:val="none"/>
        </w:rPr>
        <w:t xml:space="preserve"> </w:t>
      </w:r>
      <w:r w:rsidRPr="006B76CA">
        <w:rPr>
          <w:rStyle w:val="apple-style-span"/>
          <w:b/>
          <w:color w:val="0070C0"/>
          <w:sz w:val="28"/>
          <w:szCs w:val="28"/>
          <w:u w:val="none"/>
        </w:rPr>
        <w:t>облако для последующей работы.</w:t>
      </w:r>
    </w:p>
    <w:p w:rsidR="006B76CA" w:rsidRDefault="006B76CA" w:rsidP="006B76CA">
      <w:pPr>
        <w:spacing w:after="200" w:line="276" w:lineRule="auto"/>
        <w:rPr>
          <w:rStyle w:val="apple-style-span"/>
          <w:color w:val="FF0000"/>
          <w:sz w:val="28"/>
          <w:szCs w:val="28"/>
        </w:rPr>
      </w:pPr>
      <w:r>
        <w:rPr>
          <w:rStyle w:val="apple-style-span"/>
          <w:color w:val="FF0000"/>
          <w:sz w:val="28"/>
          <w:szCs w:val="28"/>
        </w:rPr>
        <w:br w:type="page"/>
      </w:r>
    </w:p>
    <w:p w:rsidR="00AC23CE" w:rsidRDefault="00AC23CE" w:rsidP="00AC23CE">
      <w:pPr>
        <w:spacing w:line="360" w:lineRule="auto"/>
        <w:jc w:val="both"/>
        <w:rPr>
          <w:rFonts w:ascii="Courier New" w:hAnsi="Courier New" w:cs="Courier New"/>
          <w:b/>
          <w:i/>
          <w:sz w:val="22"/>
          <w:szCs w:val="22"/>
        </w:rPr>
      </w:pPr>
      <w:r>
        <w:rPr>
          <w:rFonts w:ascii="Courier New" w:hAnsi="Courier New" w:cs="Courier New"/>
          <w:b/>
          <w:i/>
          <w:sz w:val="22"/>
          <w:szCs w:val="22"/>
        </w:rPr>
        <w:lastRenderedPageBreak/>
        <w:t>Изучение команд: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Set</w:t>
      </w:r>
      <w:r>
        <w:rPr>
          <w:sz w:val="22"/>
          <w:szCs w:val="22"/>
        </w:rPr>
        <w:t xml:space="preserve"> – присваивание значения параметрам, передаваемым процедурам;</w:t>
      </w:r>
    </w:p>
    <w:p w:rsidR="00AC23CE" w:rsidRDefault="00AC23CE" w:rsidP="00AC23CE">
      <w:pPr>
        <w:pStyle w:val="Standard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Echo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read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banner</w:t>
      </w:r>
      <w:r>
        <w:rPr>
          <w:rFonts w:ascii="Times New Roman" w:hAnsi="Times New Roman" w:cs="Times New Roman"/>
          <w:sz w:val="22"/>
          <w:szCs w:val="22"/>
        </w:rPr>
        <w:t xml:space="preserve"> – вспомогательные команды для ввода и вывода                                                информации;</w:t>
      </w:r>
    </w:p>
    <w:p w:rsidR="00AC23CE" w:rsidRDefault="00AC23CE" w:rsidP="00AC23CE">
      <w:pPr>
        <w:pStyle w:val="Standard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If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then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else</w:t>
      </w:r>
      <w:r>
        <w:rPr>
          <w:rFonts w:ascii="Times New Roman" w:hAnsi="Times New Roman" w:cs="Times New Roman"/>
          <w:sz w:val="22"/>
          <w:szCs w:val="22"/>
        </w:rPr>
        <w:t xml:space="preserve"> – команды проверки условий и ветвления вычисления в процедуре;</w:t>
      </w:r>
    </w:p>
    <w:p w:rsidR="00AC23CE" w:rsidRDefault="00AC23CE" w:rsidP="00AC23CE">
      <w:pPr>
        <w:pStyle w:val="Standard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Test</w:t>
      </w:r>
      <w:r>
        <w:rPr>
          <w:rFonts w:ascii="Times New Roman" w:hAnsi="Times New Roman" w:cs="Times New Roman"/>
          <w:sz w:val="22"/>
          <w:szCs w:val="22"/>
        </w:rPr>
        <w:t xml:space="preserve"> – проверка файлов, числовых величин, строк символов;</w:t>
      </w:r>
    </w:p>
    <w:p w:rsidR="00AC23CE" w:rsidRDefault="00AC23CE" w:rsidP="00AC23CE">
      <w:pPr>
        <w:pStyle w:val="Standard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>While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until</w:t>
      </w:r>
      <w:r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  <w:lang w:val="en-US"/>
        </w:rPr>
        <w:t>for</w:t>
      </w:r>
      <w:r>
        <w:rPr>
          <w:rFonts w:ascii="Times New Roman" w:hAnsi="Times New Roman" w:cs="Times New Roman"/>
          <w:sz w:val="22"/>
          <w:szCs w:val="22"/>
        </w:rPr>
        <w:t xml:space="preserve"> – команды построения циклических процедур;</w:t>
      </w:r>
    </w:p>
    <w:p w:rsidR="00AC23CE" w:rsidRDefault="00AC23CE" w:rsidP="00AC23CE">
      <w:pPr>
        <w:pStyle w:val="Standard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правила построения и постановки значений переменных;</w:t>
      </w:r>
    </w:p>
    <w:p w:rsidR="00AC23CE" w:rsidRDefault="00AC23CE" w:rsidP="00AC23CE">
      <w:pPr>
        <w:pStyle w:val="Standard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вычисление арифметических выражений;</w:t>
      </w:r>
    </w:p>
    <w:p w:rsidR="00AC23CE" w:rsidRDefault="00AC23CE" w:rsidP="00AC23CE">
      <w:pPr>
        <w:pStyle w:val="Standard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 обработка символьных строк.</w:t>
      </w:r>
    </w:p>
    <w:p w:rsidR="00AC23CE" w:rsidRDefault="00AC23CE" w:rsidP="00AC23CE">
      <w:pPr>
        <w:spacing w:before="280" w:after="28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Командный язык </w:t>
      </w:r>
      <w:proofErr w:type="spellStart"/>
      <w:r>
        <w:rPr>
          <w:sz w:val="22"/>
          <w:szCs w:val="22"/>
        </w:rPr>
        <w:t>shell</w:t>
      </w:r>
      <w:proofErr w:type="spellEnd"/>
      <w:r>
        <w:rPr>
          <w:sz w:val="22"/>
          <w:szCs w:val="22"/>
        </w:rPr>
        <w:t xml:space="preserve"> (в переводе - раковина, скорлупа) фактически есть язык программирования очень высокого уровня. На этом языке пользователь осуществляет управление компьютером. Обычно, после входа в систему вы начинаете взаимодействовать с командной оболочкой. </w:t>
      </w:r>
    </w:p>
    <w:p w:rsidR="00AC23CE" w:rsidRDefault="00AC23CE" w:rsidP="00AC23CE">
      <w:pPr>
        <w:spacing w:before="280" w:after="28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Программирование на языке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 xml:space="preserve"> происходит в окне терминала, а сами операции выполняются сразу, как только нажимается клавиша </w:t>
      </w:r>
      <w:r>
        <w:rPr>
          <w:sz w:val="22"/>
          <w:szCs w:val="22"/>
          <w:lang w:val="en-US"/>
        </w:rPr>
        <w:t>Enter</w:t>
      </w:r>
      <w:r>
        <w:rPr>
          <w:sz w:val="22"/>
          <w:szCs w:val="22"/>
        </w:rPr>
        <w:t xml:space="preserve"> после введения текста функции. (В отличие, скажем, от языка</w:t>
      </w:r>
      <w:proofErr w:type="gramStart"/>
      <w:r>
        <w:rPr>
          <w:sz w:val="22"/>
          <w:szCs w:val="22"/>
        </w:rPr>
        <w:t xml:space="preserve"> С</w:t>
      </w:r>
      <w:proofErr w:type="gramEnd"/>
      <w:r>
        <w:rPr>
          <w:sz w:val="22"/>
          <w:szCs w:val="22"/>
        </w:rPr>
        <w:t xml:space="preserve">++, где для того, чтобы компьютер выполнил введённые вами функции, необходимо запускать написанную программу нажатием клавиши </w:t>
      </w:r>
      <w:r>
        <w:rPr>
          <w:sz w:val="22"/>
          <w:szCs w:val="22"/>
          <w:lang w:val="en-US"/>
        </w:rPr>
        <w:t>F</w:t>
      </w:r>
      <w:r>
        <w:rPr>
          <w:sz w:val="22"/>
          <w:szCs w:val="22"/>
        </w:rPr>
        <w:t xml:space="preserve">9. </w:t>
      </w:r>
      <w:proofErr w:type="gramStart"/>
      <w:r>
        <w:rPr>
          <w:sz w:val="22"/>
          <w:szCs w:val="22"/>
        </w:rPr>
        <w:t xml:space="preserve">В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 xml:space="preserve"> такого нет, а значит, нужно быть внимательным при вводе функций и команд, т.к. в случае ошибки придётся переписывать всю программу заново).</w:t>
      </w:r>
      <w:proofErr w:type="gramEnd"/>
    </w:p>
    <w:p w:rsidR="00AC23CE" w:rsidRDefault="00AC23CE" w:rsidP="00AC23CE">
      <w:pPr>
        <w:spacing w:before="280" w:after="28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Для того</w:t>
      </w:r>
      <w:proofErr w:type="gramStart"/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чтобы, работая в терминале, переключиться в среду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 xml:space="preserve">, необходимо ввести команду </w:t>
      </w:r>
      <w:proofErr w:type="spellStart"/>
      <w:r>
        <w:rPr>
          <w:sz w:val="22"/>
          <w:szCs w:val="22"/>
          <w:lang w:val="en-US"/>
        </w:rPr>
        <w:t>sh</w:t>
      </w:r>
      <w:proofErr w:type="spell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Признаком того, что оболочка (</w:t>
      </w:r>
      <w:proofErr w:type="spellStart"/>
      <w:r>
        <w:rPr>
          <w:sz w:val="22"/>
          <w:szCs w:val="22"/>
        </w:rPr>
        <w:t>shell</w:t>
      </w:r>
      <w:proofErr w:type="spellEnd"/>
      <w:r>
        <w:rPr>
          <w:sz w:val="22"/>
          <w:szCs w:val="22"/>
        </w:rPr>
        <w:t xml:space="preserve">) готова к приему команд служит выдаваемый ею на экран </w:t>
      </w:r>
      <w:proofErr w:type="spellStart"/>
      <w:r>
        <w:rPr>
          <w:sz w:val="22"/>
          <w:szCs w:val="22"/>
        </w:rPr>
        <w:t>промптер</w:t>
      </w:r>
      <w:proofErr w:type="spellEnd"/>
      <w:r>
        <w:rPr>
          <w:sz w:val="22"/>
          <w:szCs w:val="22"/>
        </w:rPr>
        <w:t>("$").</w:t>
      </w:r>
      <w:proofErr w:type="gram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3181350" cy="685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Имя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-переменной - это начинающаяся с буквы последовательность букв, цифр и подчеркиваний.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Значение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-переменной - </w:t>
      </w:r>
      <w:r>
        <w:rPr>
          <w:color w:val="000000"/>
          <w:sz w:val="22"/>
          <w:szCs w:val="22"/>
          <w:u w:val="single"/>
        </w:rPr>
        <w:t>строка символов</w:t>
      </w:r>
      <w:r>
        <w:rPr>
          <w:color w:val="000000"/>
          <w:sz w:val="22"/>
          <w:szCs w:val="22"/>
        </w:rPr>
        <w:t xml:space="preserve">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Для присваивания значений переменным может использоваться оператор присваивания "=".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var_1=13 - "13" - это не число, а строка из двух цифр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.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а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налог из С++: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char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_1[3] = “13”) )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var_2="ОС UBUNTU" - здесь двойные кавычки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(" ") 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необходимы, так как в строке есть пробел.</w:t>
      </w:r>
    </w:p>
    <w:tbl>
      <w:tblPr>
        <w:tblW w:w="0" w:type="auto"/>
        <w:tblInd w:w="-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41"/>
      </w:tblGrid>
      <w:tr w:rsidR="00AC23CE" w:rsidTr="00775219">
        <w:tc>
          <w:tcPr>
            <w:tcW w:w="954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ВАЖНО: Обратим внимание на то, что, как переменная, так и ее значение должны быть записаны без пробелов относительно символа "=". </w:t>
            </w:r>
          </w:p>
        </w:tc>
      </w:tr>
    </w:tbl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Возможны и иные способы присваивания значений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-переменным. </w:t>
      </w:r>
      <w:proofErr w:type="gramStart"/>
      <w:r>
        <w:rPr>
          <w:color w:val="000000"/>
          <w:sz w:val="22"/>
          <w:szCs w:val="22"/>
        </w:rPr>
        <w:t>Так</w:t>
      </w:r>
      <w:proofErr w:type="gramEnd"/>
      <w:r>
        <w:rPr>
          <w:color w:val="000000"/>
          <w:sz w:val="22"/>
          <w:szCs w:val="22"/>
        </w:rPr>
        <w:t xml:space="preserve"> например запись,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3733800" cy="180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приводит к тому, что сначала выполняется команда "</w:t>
      </w:r>
      <w:proofErr w:type="spellStart"/>
      <w:r>
        <w:rPr>
          <w:color w:val="000000"/>
          <w:sz w:val="22"/>
          <w:szCs w:val="22"/>
        </w:rPr>
        <w:t>date</w:t>
      </w:r>
      <w:proofErr w:type="spellEnd"/>
      <w:r>
        <w:rPr>
          <w:color w:val="000000"/>
          <w:sz w:val="22"/>
          <w:szCs w:val="22"/>
        </w:rPr>
        <w:t xml:space="preserve">" (обратные кавычки говорят о том, что сначала должна быть выполнена заключенная в них команда), а результат ее выполнения, вместо выдачи на стандартный выход, приписывается в качестве значения переменной, в данном случае "DAT".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448300" cy="342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Можно присвоить значение переменной и с помощью команды "</w:t>
      </w:r>
      <w:proofErr w:type="spellStart"/>
      <w:r>
        <w:rPr>
          <w:color w:val="000000"/>
          <w:sz w:val="22"/>
          <w:szCs w:val="22"/>
        </w:rPr>
        <w:t>read</w:t>
      </w:r>
      <w:proofErr w:type="spellEnd"/>
      <w:r>
        <w:rPr>
          <w:color w:val="000000"/>
          <w:sz w:val="22"/>
          <w:szCs w:val="22"/>
        </w:rPr>
        <w:t>", которая обеспечивает прием значения переменной с (клавиатуры) дисплея в диалоговом режиме (аналог из</w:t>
      </w:r>
      <w:proofErr w:type="gramStart"/>
      <w:r>
        <w:rPr>
          <w:color w:val="000000"/>
          <w:sz w:val="22"/>
          <w:szCs w:val="22"/>
        </w:rPr>
        <w:t xml:space="preserve"> С</w:t>
      </w:r>
      <w:proofErr w:type="gramEnd"/>
      <w:r>
        <w:rPr>
          <w:color w:val="000000"/>
          <w:sz w:val="22"/>
          <w:szCs w:val="22"/>
        </w:rPr>
        <w:t xml:space="preserve">++: </w:t>
      </w:r>
      <w:proofErr w:type="spellStart"/>
      <w:r>
        <w:rPr>
          <w:color w:val="000000"/>
          <w:sz w:val="22"/>
          <w:szCs w:val="22"/>
          <w:lang w:val="en-US"/>
        </w:rPr>
        <w:t>scanf</w:t>
      </w:r>
      <w:proofErr w:type="spellEnd"/>
      <w:r>
        <w:rPr>
          <w:color w:val="000000"/>
          <w:sz w:val="22"/>
          <w:szCs w:val="22"/>
        </w:rPr>
        <w:t xml:space="preserve"> или </w:t>
      </w:r>
      <w:proofErr w:type="spellStart"/>
      <w:r>
        <w:rPr>
          <w:color w:val="000000"/>
          <w:sz w:val="22"/>
          <w:szCs w:val="22"/>
          <w:lang w:val="en-US"/>
        </w:rPr>
        <w:t>cin</w:t>
      </w:r>
      <w:proofErr w:type="spellEnd"/>
      <w:r>
        <w:rPr>
          <w:color w:val="000000"/>
          <w:sz w:val="22"/>
          <w:szCs w:val="22"/>
        </w:rPr>
        <w:t>). Обычно команде "</w:t>
      </w:r>
      <w:proofErr w:type="spellStart"/>
      <w:r>
        <w:rPr>
          <w:color w:val="000000"/>
          <w:sz w:val="22"/>
          <w:szCs w:val="22"/>
        </w:rPr>
        <w:t>read</w:t>
      </w:r>
      <w:proofErr w:type="spellEnd"/>
      <w:r>
        <w:rPr>
          <w:color w:val="000000"/>
          <w:sz w:val="22"/>
          <w:szCs w:val="22"/>
        </w:rPr>
        <w:t>" в командном файле предшествует команда "</w:t>
      </w:r>
      <w:proofErr w:type="spellStart"/>
      <w:r>
        <w:rPr>
          <w:color w:val="000000"/>
          <w:sz w:val="22"/>
          <w:szCs w:val="22"/>
        </w:rPr>
        <w:t>echo</w:t>
      </w:r>
      <w:proofErr w:type="spellEnd"/>
      <w:r>
        <w:rPr>
          <w:color w:val="000000"/>
          <w:sz w:val="22"/>
          <w:szCs w:val="22"/>
        </w:rPr>
        <w:t xml:space="preserve">", которая позволяет предварительно выдать какое-то сообщение на экран. Например: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905500" cy="819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 выполнении этого фрагмента командного файла, после вывода на экран сообщения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Введите трехзначное число: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интерпретатор </w:t>
      </w:r>
      <w:proofErr w:type="gramStart"/>
      <w:r>
        <w:rPr>
          <w:color w:val="000000"/>
          <w:sz w:val="22"/>
          <w:szCs w:val="22"/>
        </w:rPr>
        <w:t>остановится</w:t>
      </w:r>
      <w:proofErr w:type="gramEnd"/>
      <w:r>
        <w:rPr>
          <w:color w:val="000000"/>
          <w:sz w:val="22"/>
          <w:szCs w:val="22"/>
        </w:rPr>
        <w:t xml:space="preserve"> и будет ждать ввода значения с клавиатуры. То число, которое пользователь введёт с клавиатуры, станет значением переменной "x".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Одна команда "</w:t>
      </w:r>
      <w:proofErr w:type="spellStart"/>
      <w:r>
        <w:rPr>
          <w:color w:val="000000"/>
          <w:sz w:val="22"/>
          <w:szCs w:val="22"/>
        </w:rPr>
        <w:t>read</w:t>
      </w:r>
      <w:proofErr w:type="spellEnd"/>
      <w:r>
        <w:rPr>
          <w:color w:val="000000"/>
          <w:sz w:val="22"/>
          <w:szCs w:val="22"/>
        </w:rPr>
        <w:t>" может прочитать (присвоить) значения сразу для нескольких переменных. Если переменных в "</w:t>
      </w:r>
      <w:proofErr w:type="spellStart"/>
      <w:r>
        <w:rPr>
          <w:color w:val="000000"/>
          <w:sz w:val="22"/>
          <w:szCs w:val="22"/>
        </w:rPr>
        <w:t>read</w:t>
      </w:r>
      <w:proofErr w:type="spellEnd"/>
      <w:r>
        <w:rPr>
          <w:color w:val="000000"/>
          <w:sz w:val="22"/>
          <w:szCs w:val="22"/>
        </w:rPr>
        <w:t>" больше, чем их введено (через пробелы), оставшимся присваивается пустая строка. Если передаваемых значений больше, чем переменных в команде "</w:t>
      </w:r>
      <w:proofErr w:type="spellStart"/>
      <w:r>
        <w:rPr>
          <w:color w:val="000000"/>
          <w:sz w:val="22"/>
          <w:szCs w:val="22"/>
        </w:rPr>
        <w:t>read</w:t>
      </w:r>
      <w:proofErr w:type="spellEnd"/>
      <w:r>
        <w:rPr>
          <w:color w:val="000000"/>
          <w:sz w:val="22"/>
          <w:szCs w:val="22"/>
        </w:rPr>
        <w:t xml:space="preserve">", то лишние игнорируются. </w:t>
      </w:r>
    </w:p>
    <w:tbl>
      <w:tblPr>
        <w:tblW w:w="0" w:type="auto"/>
        <w:tblInd w:w="-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41"/>
      </w:tblGrid>
      <w:tr w:rsidR="00AC23CE" w:rsidTr="00775219">
        <w:tc>
          <w:tcPr>
            <w:tcW w:w="9541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ПРЕДУПРЕЖДЕНИЕ. На самом деле интерпретатор для продолжения работы ждет лишь нажатия клавиши. Введенное вами число воспринимается им не как число, а как последовательность </w:t>
            </w:r>
            <w:r>
              <w:rPr>
                <w:color w:val="000000"/>
                <w:sz w:val="22"/>
                <w:szCs w:val="22"/>
              </w:rPr>
              <w:lastRenderedPageBreak/>
              <w:t>символов(!). Интерпретатор не проверяет, что вы ввели. Поэтому в качестве значения переменной может оказаться любая введенная абракадабра или просто нажатие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 ,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как значение пустой строки. (Для обеспечения проверки формата ввода следует написать свою команду). </w:t>
            </w:r>
          </w:p>
        </w:tc>
      </w:tr>
    </w:tbl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При обращении к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-переменной необходимо перед именем ставить символ "$" для получения Значения этой переменной. Сравните две </w:t>
      </w:r>
      <w:proofErr w:type="gramStart"/>
      <w:r>
        <w:rPr>
          <w:color w:val="000000"/>
          <w:sz w:val="22"/>
          <w:szCs w:val="22"/>
        </w:rPr>
        <w:t>команды, по-разному набранные с клавиатуры и заметьте</w:t>
      </w:r>
      <w:proofErr w:type="gramEnd"/>
      <w:r>
        <w:rPr>
          <w:color w:val="000000"/>
          <w:sz w:val="22"/>
          <w:szCs w:val="22"/>
        </w:rPr>
        <w:t xml:space="preserve"> разницу в результатах, распечатываемых программой на экране.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943600" cy="638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Запись </w:t>
      </w:r>
      <w:r>
        <w:rPr>
          <w:color w:val="000000"/>
          <w:sz w:val="22"/>
          <w:szCs w:val="22"/>
          <w:lang w:val="en-US"/>
        </w:rPr>
        <w:t>echo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x</w:t>
      </w:r>
      <w:r>
        <w:rPr>
          <w:color w:val="000000"/>
          <w:sz w:val="22"/>
          <w:szCs w:val="22"/>
        </w:rPr>
        <w:t xml:space="preserve"> печатает исключительно те буквы, которые введены после команды </w:t>
      </w:r>
      <w:r>
        <w:rPr>
          <w:color w:val="000000"/>
          <w:sz w:val="22"/>
          <w:szCs w:val="22"/>
          <w:lang w:val="en-US"/>
        </w:rPr>
        <w:t>echo</w:t>
      </w:r>
      <w:r>
        <w:rPr>
          <w:color w:val="000000"/>
          <w:sz w:val="22"/>
          <w:szCs w:val="22"/>
        </w:rPr>
        <w:t>. (Аналог в</w:t>
      </w:r>
      <w:proofErr w:type="gramStart"/>
      <w:r>
        <w:rPr>
          <w:color w:val="000000"/>
          <w:sz w:val="22"/>
          <w:szCs w:val="22"/>
        </w:rPr>
        <w:t xml:space="preserve"> С</w:t>
      </w:r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color w:val="000000"/>
          <w:sz w:val="22"/>
          <w:szCs w:val="22"/>
          <w:lang w:val="en-US"/>
        </w:rPr>
        <w:t>printf</w:t>
      </w:r>
      <w:proofErr w:type="spellEnd"/>
      <w:r>
        <w:rPr>
          <w:color w:val="000000"/>
          <w:sz w:val="22"/>
          <w:szCs w:val="22"/>
        </w:rPr>
        <w:t>(“</w:t>
      </w:r>
      <w:r>
        <w:rPr>
          <w:color w:val="000000"/>
          <w:sz w:val="22"/>
          <w:szCs w:val="22"/>
          <w:lang w:val="en-US"/>
        </w:rPr>
        <w:t>x</w:t>
      </w:r>
      <w:r>
        <w:rPr>
          <w:color w:val="000000"/>
          <w:sz w:val="22"/>
          <w:szCs w:val="22"/>
        </w:rPr>
        <w:t xml:space="preserve">”) и </w:t>
      </w:r>
      <w:proofErr w:type="spellStart"/>
      <w:r>
        <w:rPr>
          <w:color w:val="000000"/>
          <w:sz w:val="22"/>
          <w:szCs w:val="22"/>
          <w:lang w:val="en-US"/>
        </w:rPr>
        <w:t>printf</w:t>
      </w:r>
      <w:proofErr w:type="spellEnd"/>
      <w:r>
        <w:rPr>
          <w:color w:val="000000"/>
          <w:sz w:val="22"/>
          <w:szCs w:val="22"/>
        </w:rPr>
        <w:t>(“%</w:t>
      </w:r>
      <w:r>
        <w:rPr>
          <w:color w:val="000000"/>
          <w:sz w:val="22"/>
          <w:szCs w:val="22"/>
          <w:lang w:val="en-US"/>
        </w:rPr>
        <w:t>d</w:t>
      </w:r>
      <w:r>
        <w:rPr>
          <w:color w:val="000000"/>
          <w:sz w:val="22"/>
          <w:szCs w:val="22"/>
        </w:rPr>
        <w:t xml:space="preserve">”, </w:t>
      </w:r>
      <w:r>
        <w:rPr>
          <w:color w:val="000000"/>
          <w:sz w:val="22"/>
          <w:szCs w:val="22"/>
          <w:lang w:val="en-US"/>
        </w:rPr>
        <w:t>x</w:t>
      </w:r>
      <w:r>
        <w:rPr>
          <w:color w:val="000000"/>
          <w:sz w:val="22"/>
          <w:szCs w:val="22"/>
        </w:rPr>
        <w:t xml:space="preserve">)).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 еще один пример. Фрагмент командного файла: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419725" cy="1714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выдаст на экран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3552825" cy="161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61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Что наглядно показывает, что команда </w:t>
      </w:r>
      <w:r>
        <w:rPr>
          <w:color w:val="000000"/>
          <w:sz w:val="22"/>
          <w:szCs w:val="22"/>
          <w:lang w:val="en-US"/>
        </w:rPr>
        <w:t>echo</w:t>
      </w:r>
      <w:r>
        <w:rPr>
          <w:color w:val="000000"/>
          <w:sz w:val="22"/>
          <w:szCs w:val="22"/>
        </w:rPr>
        <w:t xml:space="preserve"> может за один раз выводить на экран несколько переменных.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Команда "</w:t>
      </w:r>
      <w:proofErr w:type="spellStart"/>
      <w:r>
        <w:rPr>
          <w:color w:val="000000"/>
          <w:sz w:val="22"/>
          <w:szCs w:val="22"/>
        </w:rPr>
        <w:t>set</w:t>
      </w:r>
      <w:proofErr w:type="spellEnd"/>
      <w:r>
        <w:rPr>
          <w:color w:val="000000"/>
          <w:sz w:val="22"/>
          <w:szCs w:val="22"/>
        </w:rPr>
        <w:t>" устанавливает значения параметров. Это бывает очень удобно. Например, команда "</w:t>
      </w:r>
      <w:proofErr w:type="spellStart"/>
      <w:r>
        <w:rPr>
          <w:color w:val="000000"/>
          <w:sz w:val="22"/>
          <w:szCs w:val="22"/>
        </w:rPr>
        <w:t>date</w:t>
      </w:r>
      <w:proofErr w:type="spellEnd"/>
      <w:r>
        <w:rPr>
          <w:color w:val="000000"/>
          <w:sz w:val="22"/>
          <w:szCs w:val="22"/>
        </w:rPr>
        <w:t>" выдает на экран текущую дату, скажем, "</w:t>
      </w:r>
      <w:proofErr w:type="spellStart"/>
      <w:r>
        <w:rPr>
          <w:color w:val="000000"/>
          <w:sz w:val="22"/>
          <w:szCs w:val="22"/>
        </w:rPr>
        <w:t>Mon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lang w:val="en-US"/>
        </w:rPr>
        <w:t>Oct</w:t>
      </w:r>
      <w:r>
        <w:rPr>
          <w:color w:val="000000"/>
          <w:sz w:val="22"/>
          <w:szCs w:val="22"/>
        </w:rPr>
        <w:t xml:space="preserve"> 13 16:46:28 2011", состоящую из пяти слов, тогда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276850" cy="342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выдаст на экран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1428750" cy="171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Команда "</w:t>
      </w:r>
      <w:proofErr w:type="spellStart"/>
      <w:r>
        <w:rPr>
          <w:color w:val="000000"/>
          <w:sz w:val="22"/>
          <w:szCs w:val="22"/>
        </w:rPr>
        <w:t>set</w:t>
      </w:r>
      <w:proofErr w:type="spellEnd"/>
      <w:r>
        <w:rPr>
          <w:color w:val="000000"/>
          <w:sz w:val="22"/>
          <w:szCs w:val="22"/>
        </w:rPr>
        <w:t xml:space="preserve">" позволяет также осуществлять контроль выполнения программы, например: </w:t>
      </w:r>
    </w:p>
    <w:tbl>
      <w:tblPr>
        <w:tblW w:w="0" w:type="auto"/>
        <w:tblInd w:w="-3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4"/>
        <w:gridCol w:w="8391"/>
      </w:tblGrid>
      <w:tr w:rsidR="00AC23CE" w:rsidTr="00775219">
        <w:tc>
          <w:tcPr>
            <w:tcW w:w="1054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-v </w:t>
            </w:r>
          </w:p>
        </w:tc>
        <w:tc>
          <w:tcPr>
            <w:tcW w:w="8391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на терминал выводятся строки, читаемые </w:t>
            </w:r>
            <w:proofErr w:type="spellStart"/>
            <w:r>
              <w:rPr>
                <w:color w:val="000000"/>
                <w:sz w:val="22"/>
                <w:szCs w:val="22"/>
              </w:rPr>
              <w:t>shell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. </w:t>
            </w:r>
          </w:p>
        </w:tc>
      </w:tr>
      <w:tr w:rsidR="00AC23CE" w:rsidTr="00775219">
        <w:tc>
          <w:tcPr>
            <w:tcW w:w="1054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+v </w:t>
            </w:r>
          </w:p>
        </w:tc>
        <w:tc>
          <w:tcPr>
            <w:tcW w:w="8391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отменяет предыдущий режим. </w:t>
            </w:r>
          </w:p>
        </w:tc>
      </w:tr>
      <w:tr w:rsidR="00AC23CE" w:rsidTr="00775219">
        <w:tc>
          <w:tcPr>
            <w:tcW w:w="1054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Set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-x </w:t>
            </w:r>
          </w:p>
        </w:tc>
        <w:tc>
          <w:tcPr>
            <w:tcW w:w="8391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на терминал выводятся команды перед выполнением. </w:t>
            </w:r>
          </w:p>
        </w:tc>
      </w:tr>
      <w:tr w:rsidR="00AC23CE" w:rsidTr="00775219">
        <w:tc>
          <w:tcPr>
            <w:tcW w:w="1054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Set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+x </w:t>
            </w:r>
          </w:p>
        </w:tc>
        <w:tc>
          <w:tcPr>
            <w:tcW w:w="8391" w:type="dxa"/>
            <w:shd w:val="clear" w:color="auto" w:fill="auto"/>
          </w:tcPr>
          <w:p w:rsidR="00AC23CE" w:rsidRDefault="00AC23CE" w:rsidP="00775219">
            <w:pPr>
              <w:snapToGrid w:val="0"/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отменяет предыдущий режим. </w:t>
            </w:r>
          </w:p>
        </w:tc>
      </w:tr>
    </w:tbl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Команда "</w:t>
      </w:r>
      <w:proofErr w:type="spellStart"/>
      <w:r>
        <w:rPr>
          <w:color w:val="000000"/>
          <w:sz w:val="22"/>
          <w:szCs w:val="22"/>
        </w:rPr>
        <w:t>set</w:t>
      </w:r>
      <w:proofErr w:type="spellEnd"/>
      <w:r>
        <w:rPr>
          <w:color w:val="000000"/>
          <w:sz w:val="22"/>
          <w:szCs w:val="22"/>
        </w:rPr>
        <w:t xml:space="preserve">" без параметров выводит на терминал состояние программной среды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Как во всяком языке программирования в тексте на языке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 могут быть комментарии. Для этого используется символ "#". Все, что находится в строке (в командном файле) левее этого символа, воспринимается интерпретатором как комментарий. Например,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4733925" cy="52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Как во всяком процедурном языке программирования в языке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 есть операторы. Ряд операторов позволяет управлять последовательностью выполнения команд. В таких операторах часто необходима проверка условия, которая и определяет направление продолжения вычислений.</w:t>
      </w:r>
      <w:r>
        <w:rPr>
          <w:color w:val="000000"/>
          <w:sz w:val="22"/>
          <w:szCs w:val="22"/>
          <w:u w:val="single"/>
        </w:rPr>
        <w:t xml:space="preserve"> </w:t>
      </w:r>
      <w:bookmarkStart w:id="0" w:name="1"/>
      <w:bookmarkEnd w:id="0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bCs/>
          <w:iCs/>
          <w:color w:val="000000"/>
          <w:sz w:val="22"/>
          <w:szCs w:val="22"/>
          <w:u w:val="single"/>
        </w:rPr>
        <w:t xml:space="preserve">Команда </w:t>
      </w:r>
      <w:proofErr w:type="spellStart"/>
      <w:r>
        <w:rPr>
          <w:bCs/>
          <w:iCs/>
          <w:color w:val="000000"/>
          <w:sz w:val="22"/>
          <w:szCs w:val="22"/>
          <w:u w:val="single"/>
        </w:rPr>
        <w:t>test</w:t>
      </w:r>
      <w:proofErr w:type="spellEnd"/>
      <w:r>
        <w:rPr>
          <w:bCs/>
          <w:iCs/>
          <w:color w:val="000000"/>
          <w:sz w:val="22"/>
          <w:szCs w:val="22"/>
          <w:u w:val="single"/>
        </w:rPr>
        <w:t xml:space="preserve"> ("[</w:t>
      </w:r>
      <w:proofErr w:type="gramStart"/>
      <w:r>
        <w:rPr>
          <w:bCs/>
          <w:iCs/>
          <w:color w:val="000000"/>
          <w:sz w:val="22"/>
          <w:szCs w:val="22"/>
          <w:u w:val="single"/>
        </w:rPr>
        <w:t xml:space="preserve"> ]</w:t>
      </w:r>
      <w:proofErr w:type="gramEnd"/>
      <w:r>
        <w:rPr>
          <w:bCs/>
          <w:iCs/>
          <w:color w:val="000000"/>
          <w:sz w:val="22"/>
          <w:szCs w:val="22"/>
          <w:u w:val="single"/>
        </w:rPr>
        <w:t>")</w:t>
      </w:r>
      <w:r>
        <w:rPr>
          <w:color w:val="000000"/>
          <w:sz w:val="22"/>
          <w:szCs w:val="22"/>
          <w:u w:val="single"/>
        </w:rPr>
        <w:t xml:space="preserve">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Команда </w:t>
      </w:r>
      <w:proofErr w:type="spellStart"/>
      <w:r>
        <w:rPr>
          <w:color w:val="000000"/>
          <w:sz w:val="22"/>
          <w:szCs w:val="22"/>
        </w:rPr>
        <w:t>test</w:t>
      </w:r>
      <w:proofErr w:type="spellEnd"/>
      <w:r>
        <w:rPr>
          <w:color w:val="000000"/>
          <w:sz w:val="22"/>
          <w:szCs w:val="22"/>
        </w:rPr>
        <w:t xml:space="preserve"> проверяет выполнение некоторого условия. С использованием этой (встроенной) команды формируются операторы выбора и цикла языка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Два возможных формата команды: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test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условие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или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[ условие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]</w:t>
      </w:r>
      <w:proofErr w:type="gram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Пробелы должны быть и между значениями и символом сравнения или операции (как, кстати, и в команде "</w:t>
      </w:r>
      <w:proofErr w:type="spellStart"/>
      <w:r>
        <w:rPr>
          <w:color w:val="000000"/>
          <w:sz w:val="22"/>
          <w:szCs w:val="22"/>
        </w:rPr>
        <w:t>expr</w:t>
      </w:r>
      <w:proofErr w:type="spellEnd"/>
      <w:r>
        <w:rPr>
          <w:color w:val="000000"/>
          <w:sz w:val="22"/>
          <w:szCs w:val="22"/>
        </w:rPr>
        <w:t xml:space="preserve">") . Про </w:t>
      </w:r>
      <w:proofErr w:type="gramStart"/>
      <w:r>
        <w:rPr>
          <w:color w:val="000000"/>
          <w:sz w:val="22"/>
          <w:szCs w:val="22"/>
        </w:rPr>
        <w:t>последнюю</w:t>
      </w:r>
      <w:proofErr w:type="gramEnd"/>
      <w:r>
        <w:rPr>
          <w:color w:val="000000"/>
          <w:sz w:val="22"/>
          <w:szCs w:val="22"/>
        </w:rPr>
        <w:t xml:space="preserve"> следует сказать подробнее. Именно команда </w:t>
      </w:r>
      <w:r>
        <w:rPr>
          <w:color w:val="000000"/>
          <w:sz w:val="22"/>
          <w:szCs w:val="22"/>
          <w:lang w:val="en-US"/>
        </w:rPr>
        <w:t>expr</w:t>
      </w:r>
      <w:r>
        <w:rPr>
          <w:color w:val="000000"/>
          <w:sz w:val="22"/>
          <w:szCs w:val="22"/>
        </w:rPr>
        <w:t xml:space="preserve"> даёт программе возможность воспринимать ту или иную переменную именно как число. (Иными словами, если сравнивать два ЯП, </w:t>
      </w:r>
      <w:r>
        <w:rPr>
          <w:color w:val="000000"/>
          <w:sz w:val="22"/>
          <w:szCs w:val="22"/>
          <w:lang w:val="en-US"/>
        </w:rPr>
        <w:t>Shell</w:t>
      </w:r>
      <w:r>
        <w:rPr>
          <w:color w:val="000000"/>
          <w:sz w:val="22"/>
          <w:szCs w:val="22"/>
        </w:rPr>
        <w:t xml:space="preserve"> и</w:t>
      </w:r>
      <w:proofErr w:type="gramStart"/>
      <w:r>
        <w:rPr>
          <w:color w:val="000000"/>
          <w:sz w:val="22"/>
          <w:szCs w:val="22"/>
        </w:rPr>
        <w:t xml:space="preserve"> С</w:t>
      </w:r>
      <w:proofErr w:type="gramEnd"/>
      <w:r>
        <w:rPr>
          <w:color w:val="000000"/>
          <w:sz w:val="22"/>
          <w:szCs w:val="22"/>
        </w:rPr>
        <w:t xml:space="preserve">, запись </w:t>
      </w:r>
      <w:r>
        <w:rPr>
          <w:color w:val="000000"/>
          <w:sz w:val="22"/>
          <w:szCs w:val="22"/>
          <w:lang w:val="en-US"/>
        </w:rPr>
        <w:t>echo</w:t>
      </w:r>
      <w:r>
        <w:rPr>
          <w:color w:val="000000"/>
          <w:sz w:val="22"/>
          <w:szCs w:val="22"/>
        </w:rPr>
        <w:t xml:space="preserve"> `</w:t>
      </w:r>
      <w:proofErr w:type="spellStart"/>
      <w:r>
        <w:rPr>
          <w:color w:val="000000"/>
          <w:sz w:val="22"/>
          <w:szCs w:val="22"/>
          <w:lang w:val="en-US"/>
        </w:rPr>
        <w:t>expr</w:t>
      </w:r>
      <w:proofErr w:type="spellEnd"/>
      <w:r>
        <w:rPr>
          <w:color w:val="000000"/>
          <w:sz w:val="22"/>
          <w:szCs w:val="22"/>
        </w:rPr>
        <w:t xml:space="preserve"> $</w:t>
      </w:r>
      <w:r>
        <w:rPr>
          <w:color w:val="000000"/>
          <w:sz w:val="22"/>
          <w:szCs w:val="22"/>
          <w:lang w:val="en-US"/>
        </w:rPr>
        <w:t>x</w:t>
      </w:r>
      <w:r>
        <w:rPr>
          <w:color w:val="000000"/>
          <w:sz w:val="22"/>
          <w:szCs w:val="22"/>
        </w:rPr>
        <w:t xml:space="preserve">` будет аналогична записи </w:t>
      </w:r>
      <w:proofErr w:type="spellStart"/>
      <w:r>
        <w:rPr>
          <w:color w:val="000000"/>
          <w:sz w:val="22"/>
          <w:szCs w:val="22"/>
          <w:lang w:val="en-US"/>
        </w:rPr>
        <w:t>printf</w:t>
      </w:r>
      <w:proofErr w:type="spellEnd"/>
      <w:r>
        <w:rPr>
          <w:color w:val="000000"/>
          <w:sz w:val="22"/>
          <w:szCs w:val="22"/>
        </w:rPr>
        <w:t>(“%</w:t>
      </w:r>
      <w:r>
        <w:rPr>
          <w:color w:val="000000"/>
          <w:sz w:val="22"/>
          <w:szCs w:val="22"/>
          <w:lang w:val="en-US"/>
        </w:rPr>
        <w:t>d</w:t>
      </w:r>
      <w:r>
        <w:rPr>
          <w:color w:val="000000"/>
          <w:sz w:val="22"/>
          <w:szCs w:val="22"/>
        </w:rPr>
        <w:t xml:space="preserve">”, </w:t>
      </w:r>
      <w:r>
        <w:rPr>
          <w:color w:val="000000"/>
          <w:sz w:val="22"/>
          <w:szCs w:val="22"/>
          <w:lang w:val="en-US"/>
        </w:rPr>
        <w:t>x</w:t>
      </w:r>
      <w:r>
        <w:rPr>
          <w:color w:val="000000"/>
          <w:sz w:val="22"/>
          <w:szCs w:val="22"/>
        </w:rPr>
        <w:t xml:space="preserve">). </w:t>
      </w:r>
      <w:proofErr w:type="gramStart"/>
      <w:r>
        <w:rPr>
          <w:color w:val="000000"/>
          <w:sz w:val="22"/>
          <w:szCs w:val="22"/>
        </w:rPr>
        <w:t>Разница в том, что в языке Си тип данных (</w:t>
      </w:r>
      <w:r>
        <w:rPr>
          <w:color w:val="000000"/>
          <w:sz w:val="22"/>
          <w:szCs w:val="22"/>
          <w:lang w:val="en-US"/>
        </w:rPr>
        <w:t>char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  <w:lang w:val="en-US"/>
        </w:rPr>
        <w:t>int</w:t>
      </w:r>
      <w:proofErr w:type="spellEnd"/>
      <w:r>
        <w:rPr>
          <w:color w:val="000000"/>
          <w:sz w:val="22"/>
          <w:szCs w:val="22"/>
        </w:rPr>
        <w:t xml:space="preserve"> и пр.) определяется и устанавливается сразу при объявлении переменной, а в </w:t>
      </w:r>
      <w:r>
        <w:rPr>
          <w:color w:val="000000"/>
          <w:sz w:val="22"/>
          <w:szCs w:val="22"/>
          <w:lang w:val="en-US"/>
        </w:rPr>
        <w:t>shell</w:t>
      </w:r>
      <w:r>
        <w:rPr>
          <w:color w:val="000000"/>
          <w:sz w:val="22"/>
          <w:szCs w:val="22"/>
        </w:rPr>
        <w:t xml:space="preserve"> тип данных определяется после того, как значение было записано в переменную и может меняться в теле программы). </w:t>
      </w:r>
      <w:proofErr w:type="gramEnd"/>
    </w:p>
    <w:p w:rsidR="00AC23CE" w:rsidRDefault="00AC23CE" w:rsidP="00AC23CE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Пример работы с командами и операторами языка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shell</w:t>
      </w:r>
      <w:r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AC23CE" w:rsidRDefault="00AC23CE" w:rsidP="00AC23CE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  <w:lang w:eastAsia="ru-RU"/>
        </w:rPr>
        <w:lastRenderedPageBreak/>
        <w:drawing>
          <wp:inline distT="0" distB="0" distL="0" distR="0">
            <wp:extent cx="6000750" cy="838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838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hd w:val="clear" w:color="auto" w:fill="FFFFFF"/>
        <w:autoSpaceDE w:val="0"/>
        <w:spacing w:line="360" w:lineRule="auto"/>
        <w:ind w:right="25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Попробуйте объяснить смысл каждой строки из данного примера. Какие операции запрашивает пользователь, и какие ответы даёт система?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</w:t>
      </w:r>
      <w:proofErr w:type="spellStart"/>
      <w:r>
        <w:rPr>
          <w:color w:val="000000"/>
          <w:sz w:val="22"/>
          <w:szCs w:val="22"/>
        </w:rPr>
        <w:t>shell</w:t>
      </w:r>
      <w:proofErr w:type="spellEnd"/>
      <w:r>
        <w:rPr>
          <w:color w:val="000000"/>
          <w:sz w:val="22"/>
          <w:szCs w:val="22"/>
        </w:rPr>
        <w:t xml:space="preserve"> используются условия различных "типов".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u w:val="single"/>
        </w:rPr>
      </w:pPr>
      <w:bookmarkStart w:id="1" w:name="2"/>
      <w:bookmarkEnd w:id="1"/>
      <w:r>
        <w:rPr>
          <w:bCs/>
          <w:iCs/>
          <w:color w:val="000000"/>
          <w:sz w:val="22"/>
          <w:szCs w:val="22"/>
          <w:u w:val="single"/>
        </w:rPr>
        <w:t>Условный оператор "</w:t>
      </w:r>
      <w:proofErr w:type="spellStart"/>
      <w:r>
        <w:rPr>
          <w:bCs/>
          <w:iCs/>
          <w:color w:val="000000"/>
          <w:sz w:val="22"/>
          <w:szCs w:val="22"/>
          <w:u w:val="single"/>
        </w:rPr>
        <w:t>if</w:t>
      </w:r>
      <w:proofErr w:type="spellEnd"/>
      <w:r>
        <w:rPr>
          <w:bCs/>
          <w:iCs/>
          <w:color w:val="000000"/>
          <w:sz w:val="22"/>
          <w:szCs w:val="22"/>
          <w:u w:val="single"/>
        </w:rPr>
        <w:t>"</w:t>
      </w:r>
      <w:r>
        <w:rPr>
          <w:color w:val="000000"/>
          <w:sz w:val="22"/>
          <w:szCs w:val="22"/>
          <w:u w:val="single"/>
        </w:rPr>
        <w:t xml:space="preserve">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общем случае оператор "</w:t>
      </w: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" имеет структуру </w:t>
      </w:r>
    </w:p>
    <w:p w:rsidR="00AC23CE" w:rsidRPr="005878F4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5878F4">
        <w:rPr>
          <w:rFonts w:ascii="Courier New" w:hAnsi="Courier New" w:cs="Courier New"/>
          <w:color w:val="000000"/>
          <w:sz w:val="22"/>
          <w:szCs w:val="22"/>
        </w:rPr>
        <w:t>[</w:t>
      </w:r>
      <w:r>
        <w:rPr>
          <w:rFonts w:ascii="Courier New" w:hAnsi="Courier New" w:cs="Courier New"/>
          <w:color w:val="000000"/>
          <w:sz w:val="22"/>
          <w:szCs w:val="22"/>
        </w:rPr>
        <w:t>условие</w:t>
      </w:r>
      <w:r w:rsidRPr="005878F4">
        <w:rPr>
          <w:rFonts w:ascii="Courier New" w:hAnsi="Courier New" w:cs="Courier New"/>
          <w:color w:val="000000"/>
          <w:sz w:val="22"/>
          <w:szCs w:val="22"/>
        </w:rPr>
        <w:t>]</w:t>
      </w:r>
      <w:proofErr w:type="gramStart"/>
      <w:r w:rsidRPr="005878F4">
        <w:rPr>
          <w:rFonts w:ascii="Courier New" w:hAnsi="Courier New" w:cs="Courier New"/>
          <w:color w:val="000000"/>
          <w:sz w:val="22"/>
          <w:szCs w:val="22"/>
        </w:rPr>
        <w:t xml:space="preserve"> ;</w:t>
      </w:r>
      <w:proofErr w:type="gramEnd"/>
      <w:r w:rsidRPr="005878F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echo</w:t>
      </w:r>
      <w:r w:rsidRPr="005878F4">
        <w:rPr>
          <w:rFonts w:ascii="Courier New" w:hAnsi="Courier New" w:cs="Courier New"/>
          <w:color w:val="000000"/>
          <w:sz w:val="22"/>
          <w:szCs w:val="22"/>
        </w:rPr>
        <w:t xml:space="preserve"> $0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then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список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условие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then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список]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список]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</w:t>
      </w:r>
      <w:proofErr w:type="spellEnd"/>
    </w:p>
    <w:p w:rsidR="00AC23CE" w:rsidRPr="005878F4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Здесь "</w:t>
      </w:r>
      <w:proofErr w:type="spellStart"/>
      <w:r>
        <w:rPr>
          <w:color w:val="000000"/>
          <w:sz w:val="22"/>
          <w:szCs w:val="22"/>
        </w:rPr>
        <w:t>elif</w:t>
      </w:r>
      <w:proofErr w:type="spellEnd"/>
      <w:r>
        <w:rPr>
          <w:color w:val="000000"/>
          <w:sz w:val="22"/>
          <w:szCs w:val="22"/>
        </w:rPr>
        <w:t>" сокращенный вариант от "</w:t>
      </w:r>
      <w:proofErr w:type="spellStart"/>
      <w:r>
        <w:rPr>
          <w:color w:val="000000"/>
          <w:sz w:val="22"/>
          <w:szCs w:val="22"/>
        </w:rPr>
        <w:t>else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>" может быть использован наряду с полным, т.е. допускается вложение произвольного числа операторов "</w:t>
      </w: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" (как и других операторов). Разумеется "список" в каждом случае должен быть осмысленный и допустимый в данном контексте.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Конструкции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условие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then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список]</w:t>
      </w:r>
      <w:proofErr w:type="gram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и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список]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 являются обязательными (в данном случае для указания на необязательность конструкций использованы квадратные скобки - не путать с квадратными скобками команды "</w:t>
      </w:r>
      <w:proofErr w:type="spellStart"/>
      <w:r>
        <w:rPr>
          <w:color w:val="000000"/>
          <w:sz w:val="22"/>
          <w:szCs w:val="22"/>
        </w:rPr>
        <w:t>test</w:t>
      </w:r>
      <w:proofErr w:type="spellEnd"/>
      <w:r>
        <w:rPr>
          <w:color w:val="000000"/>
          <w:sz w:val="22"/>
          <w:szCs w:val="22"/>
        </w:rPr>
        <w:t xml:space="preserve">"!).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пример использования оператора </w:t>
      </w:r>
      <w:r>
        <w:rPr>
          <w:color w:val="000000"/>
          <w:sz w:val="22"/>
          <w:szCs w:val="22"/>
          <w:lang w:val="en-US"/>
        </w:rPr>
        <w:t>if: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lastRenderedPageBreak/>
        <w:drawing>
          <wp:inline distT="0" distB="0" distL="0" distR="0">
            <wp:extent cx="5657850" cy="127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76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Самая усеченная структура этого оператора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 условие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then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список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fi</w:t>
      </w:r>
      <w:proofErr w:type="spell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Обратите внимание, что структура обязательно завершается служебным словом "</w:t>
      </w:r>
      <w:proofErr w:type="spellStart"/>
      <w:r>
        <w:rPr>
          <w:color w:val="000000"/>
          <w:sz w:val="22"/>
          <w:szCs w:val="22"/>
        </w:rPr>
        <w:t>fi</w:t>
      </w:r>
      <w:proofErr w:type="spellEnd"/>
      <w:r>
        <w:rPr>
          <w:color w:val="000000"/>
          <w:sz w:val="22"/>
          <w:szCs w:val="22"/>
        </w:rPr>
        <w:t>". Число "</w:t>
      </w:r>
      <w:proofErr w:type="spellStart"/>
      <w:r>
        <w:rPr>
          <w:color w:val="000000"/>
          <w:sz w:val="22"/>
          <w:szCs w:val="22"/>
        </w:rPr>
        <w:t>fi</w:t>
      </w:r>
      <w:proofErr w:type="spellEnd"/>
      <w:r>
        <w:rPr>
          <w:color w:val="000000"/>
          <w:sz w:val="22"/>
          <w:szCs w:val="22"/>
        </w:rPr>
        <w:t>", естественно, всегда должно соответствовать числу "</w:t>
      </w:r>
      <w:proofErr w:type="spellStart"/>
      <w:r>
        <w:rPr>
          <w:color w:val="000000"/>
          <w:sz w:val="22"/>
          <w:szCs w:val="22"/>
        </w:rPr>
        <w:t>if</w:t>
      </w:r>
      <w:proofErr w:type="spellEnd"/>
      <w:r>
        <w:rPr>
          <w:color w:val="000000"/>
          <w:sz w:val="22"/>
          <w:szCs w:val="22"/>
        </w:rPr>
        <w:t xml:space="preserve">".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Примеры.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Пусть написан расчет "if-1"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4371975" cy="676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76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Pr="005878F4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Тогда</w:t>
      </w:r>
      <w:r w:rsidRPr="005878F4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вызов</w:t>
      </w:r>
      <w:r w:rsidRPr="005878F4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расчета</w:t>
      </w:r>
      <w:r w:rsidRPr="005878F4">
        <w:rPr>
          <w:color w:val="000000"/>
          <w:sz w:val="22"/>
          <w:szCs w:val="22"/>
          <w:lang w:val="en-US"/>
        </w:rPr>
        <w:t xml:space="preserve"> </w:t>
      </w:r>
    </w:p>
    <w:p w:rsidR="00AC23CE" w:rsidRPr="005878F4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878F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5878F4">
        <w:rPr>
          <w:rFonts w:ascii="Courier New" w:hAnsi="Courier New" w:cs="Courier New"/>
          <w:color w:val="000000"/>
          <w:sz w:val="22"/>
          <w:szCs w:val="22"/>
          <w:lang w:val="en-US"/>
        </w:rPr>
        <w:t>if-1</w:t>
      </w:r>
      <w:proofErr w:type="gramEnd"/>
      <w:r w:rsidRPr="005878F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12 11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>даст</w:t>
      </w:r>
      <w:r>
        <w:rPr>
          <w:color w:val="000000"/>
          <w:sz w:val="22"/>
          <w:szCs w:val="22"/>
          <w:lang w:val="en-US"/>
        </w:rPr>
        <w:t xml:space="preserve">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/home/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sae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/STUDY/SHELL,</w:t>
      </w:r>
    </w:p>
    <w:p w:rsidR="00AC23CE" w:rsidRPr="00983024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а</w:t>
      </w:r>
      <w:r w:rsidRPr="00983024">
        <w:rPr>
          <w:color w:val="000000"/>
          <w:sz w:val="22"/>
          <w:szCs w:val="22"/>
        </w:rPr>
        <w:t xml:space="preserve"> </w:t>
      </w:r>
    </w:p>
    <w:p w:rsidR="00AC23CE" w:rsidRPr="00983024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983024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983024">
        <w:rPr>
          <w:rFonts w:ascii="Courier New" w:hAnsi="Courier New" w:cs="Courier New"/>
          <w:color w:val="000000"/>
          <w:sz w:val="22"/>
          <w:szCs w:val="22"/>
        </w:rPr>
        <w:t>-1</w:t>
      </w:r>
      <w:proofErr w:type="gramEnd"/>
      <w:r w:rsidRPr="00983024">
        <w:rPr>
          <w:rFonts w:ascii="Courier New" w:hAnsi="Courier New" w:cs="Courier New"/>
          <w:color w:val="000000"/>
          <w:sz w:val="22"/>
          <w:szCs w:val="22"/>
        </w:rPr>
        <w:t xml:space="preserve"> 12 13</w:t>
      </w:r>
    </w:p>
    <w:p w:rsidR="00AC23CE" w:rsidRPr="00983024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даст</w:t>
      </w:r>
      <w:r w:rsidRPr="00983024">
        <w:rPr>
          <w:color w:val="000000"/>
          <w:sz w:val="22"/>
          <w:szCs w:val="22"/>
        </w:rPr>
        <w:t xml:space="preserve"> </w:t>
      </w:r>
    </w:p>
    <w:p w:rsidR="00AC23CE" w:rsidRPr="00983024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 w:rsidRPr="00983024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if</w:t>
      </w:r>
      <w:r w:rsidRPr="00983024">
        <w:rPr>
          <w:rFonts w:ascii="Courier New" w:hAnsi="Courier New" w:cs="Courier New"/>
          <w:color w:val="000000"/>
          <w:sz w:val="22"/>
          <w:szCs w:val="22"/>
        </w:rPr>
        <w:t>-</w:t>
      </w:r>
      <w:proofErr w:type="gramStart"/>
      <w:r w:rsidRPr="00983024">
        <w:rPr>
          <w:rFonts w:ascii="Courier New" w:hAnsi="Courier New" w:cs="Courier New"/>
          <w:color w:val="000000"/>
          <w:sz w:val="22"/>
          <w:szCs w:val="22"/>
        </w:rPr>
        <w:t>1 :</w:t>
      </w:r>
      <w:proofErr w:type="gramEnd"/>
      <w:r w:rsidRPr="0098302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Hello</w:t>
      </w:r>
      <w:r w:rsidRPr="00983024">
        <w:rPr>
          <w:rFonts w:ascii="Courier New" w:hAnsi="Courier New" w:cs="Courier New"/>
          <w:color w:val="000000"/>
          <w:sz w:val="22"/>
          <w:szCs w:val="22"/>
        </w:rPr>
        <w:t>!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bCs/>
          <w:iCs/>
          <w:color w:val="000000"/>
          <w:sz w:val="22"/>
          <w:szCs w:val="22"/>
          <w:u w:val="single"/>
        </w:rPr>
        <w:lastRenderedPageBreak/>
        <w:t>Оператор вызова ("</w:t>
      </w:r>
      <w:proofErr w:type="spellStart"/>
      <w:r>
        <w:rPr>
          <w:bCs/>
          <w:iCs/>
          <w:color w:val="000000"/>
          <w:sz w:val="22"/>
          <w:szCs w:val="22"/>
          <w:u w:val="single"/>
        </w:rPr>
        <w:t>case</w:t>
      </w:r>
      <w:proofErr w:type="spellEnd"/>
      <w:r>
        <w:rPr>
          <w:bCs/>
          <w:iCs/>
          <w:color w:val="000000"/>
          <w:sz w:val="22"/>
          <w:szCs w:val="22"/>
          <w:u w:val="single"/>
        </w:rPr>
        <w:t>")</w:t>
      </w:r>
      <w:r>
        <w:rPr>
          <w:color w:val="000000"/>
          <w:sz w:val="22"/>
          <w:szCs w:val="22"/>
          <w:u w:val="single"/>
        </w:rPr>
        <w:t xml:space="preserve">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Оператор выбора "</w:t>
      </w:r>
      <w:proofErr w:type="spellStart"/>
      <w:r>
        <w:rPr>
          <w:color w:val="000000"/>
          <w:sz w:val="22"/>
          <w:szCs w:val="22"/>
        </w:rPr>
        <w:t>case</w:t>
      </w:r>
      <w:proofErr w:type="spellEnd"/>
      <w:r>
        <w:rPr>
          <w:color w:val="000000"/>
          <w:sz w:val="22"/>
          <w:szCs w:val="22"/>
        </w:rPr>
        <w:t xml:space="preserve">" имеет структуру: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case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  строка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</w:t>
      </w:r>
      <w:proofErr w:type="spell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шаблон)  список команд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;;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>шаблон)  список команд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;;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...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esac</w:t>
      </w:r>
      <w:proofErr w:type="spell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Здесь "</w:t>
      </w:r>
      <w:proofErr w:type="spellStart"/>
      <w:r>
        <w:rPr>
          <w:color w:val="000000"/>
          <w:sz w:val="22"/>
          <w:szCs w:val="22"/>
        </w:rPr>
        <w:t>case</w:t>
      </w:r>
      <w:proofErr w:type="spellEnd"/>
      <w:r>
        <w:rPr>
          <w:color w:val="000000"/>
          <w:sz w:val="22"/>
          <w:szCs w:val="22"/>
        </w:rPr>
        <w:t>" "</w:t>
      </w:r>
      <w:proofErr w:type="spellStart"/>
      <w:r>
        <w:rPr>
          <w:color w:val="000000"/>
          <w:sz w:val="22"/>
          <w:szCs w:val="22"/>
        </w:rPr>
        <w:t>in</w:t>
      </w:r>
      <w:proofErr w:type="spellEnd"/>
      <w:r>
        <w:rPr>
          <w:color w:val="000000"/>
          <w:sz w:val="22"/>
          <w:szCs w:val="22"/>
        </w:rPr>
        <w:t>" и "</w:t>
      </w:r>
      <w:proofErr w:type="spellStart"/>
      <w:r>
        <w:rPr>
          <w:color w:val="000000"/>
          <w:sz w:val="22"/>
          <w:szCs w:val="22"/>
        </w:rPr>
        <w:t>esac</w:t>
      </w:r>
      <w:proofErr w:type="spellEnd"/>
      <w:r>
        <w:rPr>
          <w:color w:val="000000"/>
          <w:sz w:val="22"/>
          <w:szCs w:val="22"/>
        </w:rPr>
        <w:t>" - служебные слова. "Строка" (это может быть и один символ) сравнивается с "шаблоном". Затем выполняется "список команд" выбранной строки. Непривычным будет служебное слово "</w:t>
      </w:r>
      <w:proofErr w:type="spellStart"/>
      <w:r>
        <w:rPr>
          <w:color w:val="000000"/>
          <w:sz w:val="22"/>
          <w:szCs w:val="22"/>
        </w:rPr>
        <w:t>esac</w:t>
      </w:r>
      <w:proofErr w:type="spellEnd"/>
      <w:r>
        <w:rPr>
          <w:color w:val="000000"/>
          <w:sz w:val="22"/>
          <w:szCs w:val="22"/>
        </w:rPr>
        <w:t xml:space="preserve">", но оно необходимо для завершения структуры.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Пример.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###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case-1: Структура 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case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".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        Уже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рассматривавшийся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в связи со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        структурой 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 пример проще и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        нагляднее можно реализовать с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        помощью структуры 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case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".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echo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-n " А какую оценку получил на экзамене?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: "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read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z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$z in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5)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echo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Молодец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!            ;;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 xml:space="preserve">4)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echo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Все равно молодец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!  ;;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3)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echo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Все равно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!          ;;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2)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echo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Все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!                ;;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*)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echo</w:t>
      </w:r>
      <w:proofErr w:type="spellEnd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  !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                  ;;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esac</w:t>
      </w:r>
      <w:proofErr w:type="spell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Непривычно выглядят в конце строк выбора ";;", но написать здесь "</w:t>
      </w:r>
      <w:proofErr w:type="gramStart"/>
      <w:r>
        <w:rPr>
          <w:color w:val="000000"/>
          <w:sz w:val="22"/>
          <w:szCs w:val="22"/>
        </w:rPr>
        <w:t>;"</w:t>
      </w:r>
      <w:proofErr w:type="gramEnd"/>
      <w:r>
        <w:rPr>
          <w:color w:val="000000"/>
          <w:sz w:val="22"/>
          <w:szCs w:val="22"/>
        </w:rPr>
        <w:t xml:space="preserve"> было бы ошибкой. Для каждой альтернативы может быть выполнено несколько команд. Если эти команды будут записаны в одну строку, то символ "</w:t>
      </w:r>
      <w:proofErr w:type="gramStart"/>
      <w:r>
        <w:rPr>
          <w:color w:val="000000"/>
          <w:sz w:val="22"/>
          <w:szCs w:val="22"/>
        </w:rPr>
        <w:t>;"</w:t>
      </w:r>
      <w:proofErr w:type="gramEnd"/>
      <w:r>
        <w:rPr>
          <w:color w:val="000000"/>
          <w:sz w:val="22"/>
          <w:szCs w:val="22"/>
        </w:rPr>
        <w:t xml:space="preserve"> будет использоваться как разделитель команд.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Обычно последняя строка выбора имеет шаблон "*", что в структуре "</w:t>
      </w:r>
      <w:proofErr w:type="spellStart"/>
      <w:r>
        <w:rPr>
          <w:color w:val="000000"/>
          <w:sz w:val="22"/>
          <w:szCs w:val="22"/>
        </w:rPr>
        <w:t>case</w:t>
      </w:r>
      <w:proofErr w:type="spellEnd"/>
      <w:r>
        <w:rPr>
          <w:color w:val="000000"/>
          <w:sz w:val="22"/>
          <w:szCs w:val="22"/>
        </w:rPr>
        <w:t xml:space="preserve">" означает "любое значение". Эта строка выбирается, если не произошло совпадение значения переменной (здесь $z) ни с одним из ранее записанных шаблонов, ограниченных скобкой ")". Значения просматриваются в порядке записи.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###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case-2:  Справочник.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         Для различных фирм по имени выдается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#          название холдинга, в который она входит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$1 in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  ONE|TWO|THREE) echo </w:t>
      </w:r>
      <w:r>
        <w:rPr>
          <w:rFonts w:ascii="Courier New" w:hAnsi="Courier New" w:cs="Courier New"/>
          <w:color w:val="000000"/>
          <w:sz w:val="22"/>
          <w:szCs w:val="22"/>
        </w:rPr>
        <w:t>Холдинг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ZERO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;;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  MMM|WWW) echo </w:t>
      </w:r>
      <w:r>
        <w:rPr>
          <w:rFonts w:ascii="Courier New" w:hAnsi="Courier New" w:cs="Courier New"/>
          <w:color w:val="000000"/>
          <w:sz w:val="22"/>
          <w:szCs w:val="22"/>
        </w:rPr>
        <w:t>Холдинг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: Not-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Net ;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Hi|Hello|Howdoing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echo </w:t>
      </w:r>
      <w:r>
        <w:rPr>
          <w:rFonts w:ascii="Courier New" w:hAnsi="Courier New" w:cs="Courier New"/>
          <w:color w:val="000000"/>
          <w:sz w:val="22"/>
          <w:szCs w:val="22"/>
        </w:rPr>
        <w:t>Холдинг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22"/>
          <w:szCs w:val="22"/>
        </w:rPr>
        <w:t>Привет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lang w:val="en-US"/>
        </w:rPr>
        <w:t>! ;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 xml:space="preserve">*)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echo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Нет такой фирмы  ;;</w:t>
      </w:r>
      <w:proofErr w:type="gram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esac</w:t>
      </w:r>
      <w:proofErr w:type="spell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bCs/>
          <w:iCs/>
          <w:color w:val="000000"/>
          <w:sz w:val="22"/>
          <w:szCs w:val="22"/>
          <w:u w:val="single"/>
        </w:rPr>
        <w:t>Оператор цикла с перечислением ("</w:t>
      </w:r>
      <w:proofErr w:type="spellStart"/>
      <w:r>
        <w:rPr>
          <w:bCs/>
          <w:iCs/>
          <w:color w:val="000000"/>
          <w:sz w:val="22"/>
          <w:szCs w:val="22"/>
          <w:u w:val="single"/>
        </w:rPr>
        <w:t>for</w:t>
      </w:r>
      <w:proofErr w:type="spellEnd"/>
      <w:r>
        <w:rPr>
          <w:bCs/>
          <w:iCs/>
          <w:color w:val="000000"/>
          <w:sz w:val="22"/>
          <w:szCs w:val="22"/>
          <w:u w:val="single"/>
        </w:rPr>
        <w:t>")</w:t>
      </w:r>
      <w:r>
        <w:rPr>
          <w:color w:val="000000"/>
          <w:sz w:val="22"/>
          <w:szCs w:val="22"/>
          <w:u w:val="single"/>
        </w:rPr>
        <w:t xml:space="preserve">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Оператор цикла "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" имеет структуру: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for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имя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список значений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do</w:t>
      </w:r>
      <w:proofErr w:type="spell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список команд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done</w:t>
      </w:r>
      <w:proofErr w:type="spell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где "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>" - служебное слово определяющее тип цикла, "</w:t>
      </w:r>
      <w:proofErr w:type="spellStart"/>
      <w:r>
        <w:rPr>
          <w:color w:val="000000"/>
          <w:sz w:val="22"/>
          <w:szCs w:val="22"/>
        </w:rPr>
        <w:t>do</w:t>
      </w:r>
      <w:proofErr w:type="spellEnd"/>
      <w:r>
        <w:rPr>
          <w:color w:val="000000"/>
          <w:sz w:val="22"/>
          <w:szCs w:val="22"/>
        </w:rPr>
        <w:t>" и "</w:t>
      </w:r>
      <w:proofErr w:type="spellStart"/>
      <w:r>
        <w:rPr>
          <w:color w:val="000000"/>
          <w:sz w:val="22"/>
          <w:szCs w:val="22"/>
        </w:rPr>
        <w:t>done</w:t>
      </w:r>
      <w:proofErr w:type="spellEnd"/>
      <w:r>
        <w:rPr>
          <w:color w:val="000000"/>
          <w:sz w:val="22"/>
          <w:szCs w:val="22"/>
        </w:rPr>
        <w:t>" - служебные слова, выделяющие тело цикла. Не забывайте про "</w:t>
      </w:r>
      <w:proofErr w:type="spellStart"/>
      <w:r>
        <w:rPr>
          <w:color w:val="000000"/>
          <w:sz w:val="22"/>
          <w:szCs w:val="22"/>
        </w:rPr>
        <w:t>done</w:t>
      </w:r>
      <w:proofErr w:type="spellEnd"/>
      <w:r>
        <w:rPr>
          <w:color w:val="000000"/>
          <w:sz w:val="22"/>
          <w:szCs w:val="22"/>
        </w:rPr>
        <w:t>"! Фрагмент "</w:t>
      </w:r>
      <w:proofErr w:type="spellStart"/>
      <w:r>
        <w:rPr>
          <w:color w:val="000000"/>
          <w:sz w:val="22"/>
          <w:szCs w:val="22"/>
        </w:rPr>
        <w:t>in</w:t>
      </w:r>
      <w:proofErr w:type="spellEnd"/>
      <w:r>
        <w:rPr>
          <w:color w:val="000000"/>
          <w:sz w:val="22"/>
          <w:szCs w:val="22"/>
        </w:rPr>
        <w:t xml:space="preserve"> список значений" может отсутствовать.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Пример работы с оператором </w:t>
      </w:r>
      <w:r>
        <w:rPr>
          <w:color w:val="000000"/>
          <w:sz w:val="22"/>
          <w:szCs w:val="22"/>
          <w:lang w:val="en-US"/>
        </w:rPr>
        <w:t>done</w:t>
      </w:r>
      <w:r>
        <w:rPr>
          <w:color w:val="000000"/>
          <w:sz w:val="22"/>
          <w:szCs w:val="22"/>
        </w:rPr>
        <w:t>: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4667250" cy="1647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Т.</w:t>
      </w:r>
      <w:proofErr w:type="gramStart"/>
      <w:r>
        <w:rPr>
          <w:color w:val="000000"/>
          <w:sz w:val="22"/>
          <w:szCs w:val="22"/>
        </w:rPr>
        <w:t>о</w:t>
      </w:r>
      <w:proofErr w:type="spellEnd"/>
      <w:proofErr w:type="gramEnd"/>
      <w:r>
        <w:rPr>
          <w:color w:val="000000"/>
          <w:sz w:val="22"/>
          <w:szCs w:val="22"/>
        </w:rPr>
        <w:t xml:space="preserve">. </w:t>
      </w:r>
      <w:proofErr w:type="gramStart"/>
      <w:r>
        <w:rPr>
          <w:color w:val="000000"/>
          <w:sz w:val="22"/>
          <w:szCs w:val="22"/>
        </w:rPr>
        <w:t>мы</w:t>
      </w:r>
      <w:proofErr w:type="gramEnd"/>
      <w:r>
        <w:rPr>
          <w:color w:val="000000"/>
          <w:sz w:val="22"/>
          <w:szCs w:val="22"/>
        </w:rPr>
        <w:t xml:space="preserve"> видим, что переменная </w:t>
      </w:r>
      <w:proofErr w:type="spellStart"/>
      <w:r>
        <w:rPr>
          <w:color w:val="000000"/>
          <w:sz w:val="22"/>
          <w:szCs w:val="22"/>
          <w:lang w:val="en-US"/>
        </w:rPr>
        <w:t>i</w:t>
      </w:r>
      <w:proofErr w:type="spellEnd"/>
      <w:r>
        <w:rPr>
          <w:color w:val="000000"/>
          <w:sz w:val="22"/>
          <w:szCs w:val="22"/>
        </w:rPr>
        <w:t xml:space="preserve"> в цикле пробегает по всем значением, заданным в условии (т.е. по очереди принимает значения всех переменных, указанных в условии), и для каждого из них выполняет ту операцию, которая заказана в теле цикла.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bCs/>
          <w:iCs/>
          <w:color w:val="000000"/>
          <w:sz w:val="22"/>
          <w:szCs w:val="22"/>
          <w:u w:val="single"/>
        </w:rPr>
        <w:t>Оператор цикла с истинным условием ("</w:t>
      </w:r>
      <w:proofErr w:type="spellStart"/>
      <w:r>
        <w:rPr>
          <w:bCs/>
          <w:iCs/>
          <w:color w:val="000000"/>
          <w:sz w:val="22"/>
          <w:szCs w:val="22"/>
          <w:u w:val="single"/>
        </w:rPr>
        <w:t>while</w:t>
      </w:r>
      <w:proofErr w:type="spellEnd"/>
      <w:r>
        <w:rPr>
          <w:bCs/>
          <w:iCs/>
          <w:color w:val="000000"/>
          <w:sz w:val="22"/>
          <w:szCs w:val="22"/>
          <w:u w:val="single"/>
        </w:rPr>
        <w:t>")</w:t>
      </w:r>
      <w:r>
        <w:rPr>
          <w:color w:val="000000"/>
          <w:sz w:val="22"/>
          <w:szCs w:val="22"/>
          <w:u w:val="single"/>
        </w:rPr>
        <w:t xml:space="preserve">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Структура "</w:t>
      </w:r>
      <w:proofErr w:type="spellStart"/>
      <w:r>
        <w:rPr>
          <w:color w:val="000000"/>
          <w:sz w:val="22"/>
          <w:szCs w:val="22"/>
        </w:rPr>
        <w:t>while</w:t>
      </w:r>
      <w:proofErr w:type="spellEnd"/>
      <w:r>
        <w:rPr>
          <w:color w:val="000000"/>
          <w:sz w:val="22"/>
          <w:szCs w:val="22"/>
        </w:rPr>
        <w:t xml:space="preserve">", также обеспечивающая выполнение расчетов, предпочтительнее тогда, когда неизвестен заранее точный список значений параметров или этот список должен быть получен в результате вычислений в цикле.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Оператор цикла "</w:t>
      </w:r>
      <w:proofErr w:type="spellStart"/>
      <w:r>
        <w:rPr>
          <w:color w:val="000000"/>
          <w:sz w:val="22"/>
          <w:szCs w:val="22"/>
        </w:rPr>
        <w:t>while</w:t>
      </w:r>
      <w:proofErr w:type="spellEnd"/>
      <w:r>
        <w:rPr>
          <w:color w:val="000000"/>
          <w:sz w:val="22"/>
          <w:szCs w:val="22"/>
        </w:rPr>
        <w:t xml:space="preserve">" имеет структуру: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while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условие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do</w:t>
      </w:r>
      <w:proofErr w:type="spell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список команд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done</w:t>
      </w:r>
      <w:proofErr w:type="spell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где "</w:t>
      </w:r>
      <w:proofErr w:type="spellStart"/>
      <w:r>
        <w:rPr>
          <w:color w:val="000000"/>
          <w:sz w:val="22"/>
          <w:szCs w:val="22"/>
        </w:rPr>
        <w:t>while</w:t>
      </w:r>
      <w:proofErr w:type="spellEnd"/>
      <w:r>
        <w:rPr>
          <w:color w:val="000000"/>
          <w:sz w:val="22"/>
          <w:szCs w:val="22"/>
        </w:rPr>
        <w:t>" - служебное слово определяющее тип цикла с истинным условием. Список команд в теле цикла (между "</w:t>
      </w:r>
      <w:proofErr w:type="spellStart"/>
      <w:r>
        <w:rPr>
          <w:color w:val="000000"/>
          <w:sz w:val="22"/>
          <w:szCs w:val="22"/>
        </w:rPr>
        <w:t>do</w:t>
      </w:r>
      <w:proofErr w:type="spellEnd"/>
      <w:r>
        <w:rPr>
          <w:color w:val="000000"/>
          <w:sz w:val="22"/>
          <w:szCs w:val="22"/>
        </w:rPr>
        <w:t>" и "</w:t>
      </w:r>
      <w:proofErr w:type="spellStart"/>
      <w:r>
        <w:rPr>
          <w:color w:val="000000"/>
          <w:sz w:val="22"/>
          <w:szCs w:val="22"/>
        </w:rPr>
        <w:t>done</w:t>
      </w:r>
      <w:proofErr w:type="spellEnd"/>
      <w:r>
        <w:rPr>
          <w:color w:val="000000"/>
          <w:sz w:val="22"/>
          <w:szCs w:val="22"/>
        </w:rPr>
        <w:t>") повторяется до тех пор, пока сохраняется истинность условия (т.е. код завершения последней команды в теле цикла равен "0") или цикл не будет прерван изнутри специальными командами ("</w:t>
      </w:r>
      <w:proofErr w:type="spellStart"/>
      <w:r>
        <w:rPr>
          <w:color w:val="000000"/>
          <w:sz w:val="22"/>
          <w:szCs w:val="22"/>
        </w:rPr>
        <w:t>break</w:t>
      </w:r>
      <w:proofErr w:type="spellEnd"/>
      <w:r>
        <w:rPr>
          <w:color w:val="000000"/>
          <w:sz w:val="22"/>
          <w:szCs w:val="22"/>
        </w:rPr>
        <w:t>", "</w:t>
      </w:r>
      <w:proofErr w:type="spellStart"/>
      <w:r>
        <w:rPr>
          <w:color w:val="000000"/>
          <w:sz w:val="22"/>
          <w:szCs w:val="22"/>
        </w:rPr>
        <w:t>continue</w:t>
      </w:r>
      <w:proofErr w:type="spellEnd"/>
      <w:r>
        <w:rPr>
          <w:color w:val="000000"/>
          <w:sz w:val="22"/>
          <w:szCs w:val="22"/>
        </w:rPr>
        <w:t>" или "</w:t>
      </w: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"). При первом входе в цикл условие должно выполняться. </w:t>
      </w:r>
    </w:p>
    <w:p w:rsidR="00AC23CE" w:rsidRDefault="00AC23CE" w:rsidP="00AC23CE">
      <w:pPr>
        <w:spacing w:before="280" w:after="280"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324475" cy="1162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162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>
        <w:rPr>
          <w:rFonts w:ascii="Courier New" w:hAnsi="Courier New" w:cs="Courier New"/>
          <w:color w:val="000000"/>
          <w:sz w:val="22"/>
          <w:szCs w:val="22"/>
        </w:rPr>
        <w:t>=`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expr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$</w:t>
      </w:r>
      <w:r>
        <w:rPr>
          <w:rFonts w:ascii="Courier New" w:hAnsi="Courier New" w:cs="Courier New"/>
          <w:color w:val="000000"/>
          <w:sz w:val="22"/>
          <w:szCs w:val="22"/>
          <w:lang w:val="en-US"/>
        </w:rPr>
        <w:t>a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+ 1`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т.е. при каждой итерации значение "</w:t>
      </w:r>
      <w:r>
        <w:rPr>
          <w:color w:val="000000"/>
          <w:sz w:val="22"/>
          <w:szCs w:val="22"/>
          <w:lang w:val="en-US"/>
        </w:rPr>
        <w:t>a</w:t>
      </w:r>
      <w:r>
        <w:rPr>
          <w:color w:val="000000"/>
          <w:sz w:val="22"/>
          <w:szCs w:val="22"/>
        </w:rPr>
        <w:t xml:space="preserve">" увеличивается на 1.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  <w:u w:val="single"/>
        </w:rPr>
      </w:pPr>
      <w:r>
        <w:rPr>
          <w:bCs/>
          <w:iCs/>
          <w:color w:val="000000"/>
          <w:sz w:val="22"/>
          <w:szCs w:val="22"/>
          <w:u w:val="single"/>
        </w:rPr>
        <w:t>Оператор цикла с ложным условием ("</w:t>
      </w:r>
      <w:proofErr w:type="spellStart"/>
      <w:r>
        <w:rPr>
          <w:bCs/>
          <w:iCs/>
          <w:color w:val="000000"/>
          <w:sz w:val="22"/>
          <w:szCs w:val="22"/>
          <w:u w:val="single"/>
        </w:rPr>
        <w:t>until</w:t>
      </w:r>
      <w:proofErr w:type="spellEnd"/>
      <w:r>
        <w:rPr>
          <w:bCs/>
          <w:iCs/>
          <w:color w:val="000000"/>
          <w:sz w:val="22"/>
          <w:szCs w:val="22"/>
          <w:u w:val="single"/>
        </w:rPr>
        <w:t>")</w:t>
      </w:r>
      <w:r>
        <w:rPr>
          <w:color w:val="000000"/>
          <w:sz w:val="22"/>
          <w:szCs w:val="22"/>
          <w:u w:val="single"/>
        </w:rPr>
        <w:t xml:space="preserve">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Оператор цикла "</w:t>
      </w:r>
      <w:proofErr w:type="spellStart"/>
      <w:r>
        <w:rPr>
          <w:color w:val="000000"/>
          <w:sz w:val="22"/>
          <w:szCs w:val="22"/>
        </w:rPr>
        <w:t>until</w:t>
      </w:r>
      <w:proofErr w:type="spellEnd"/>
      <w:r>
        <w:rPr>
          <w:color w:val="000000"/>
          <w:sz w:val="22"/>
          <w:szCs w:val="22"/>
        </w:rPr>
        <w:t xml:space="preserve">" имеет структуру: 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until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условие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do</w:t>
      </w:r>
      <w:proofErr w:type="spellEnd"/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  <w:t xml:space="preserve">    список команд</w:t>
      </w:r>
    </w:p>
    <w:p w:rsidR="00AC23CE" w:rsidRDefault="00AC23CE" w:rsidP="00AC2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done</w:t>
      </w:r>
      <w:proofErr w:type="spellEnd"/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где "</w:t>
      </w:r>
      <w:proofErr w:type="spellStart"/>
      <w:r>
        <w:rPr>
          <w:color w:val="000000"/>
          <w:sz w:val="22"/>
          <w:szCs w:val="22"/>
        </w:rPr>
        <w:t>until</w:t>
      </w:r>
      <w:proofErr w:type="spellEnd"/>
      <w:r>
        <w:rPr>
          <w:color w:val="000000"/>
          <w:sz w:val="22"/>
          <w:szCs w:val="22"/>
        </w:rPr>
        <w:t>" - служебное слово определяющее тип цикла с ложным условием. Список команд в теле цикла (между "</w:t>
      </w:r>
      <w:proofErr w:type="spellStart"/>
      <w:r>
        <w:rPr>
          <w:color w:val="000000"/>
          <w:sz w:val="22"/>
          <w:szCs w:val="22"/>
        </w:rPr>
        <w:t>do</w:t>
      </w:r>
      <w:proofErr w:type="spellEnd"/>
      <w:r>
        <w:rPr>
          <w:color w:val="000000"/>
          <w:sz w:val="22"/>
          <w:szCs w:val="22"/>
        </w:rPr>
        <w:t>" и "</w:t>
      </w:r>
      <w:proofErr w:type="spellStart"/>
      <w:r>
        <w:rPr>
          <w:color w:val="000000"/>
          <w:sz w:val="22"/>
          <w:szCs w:val="22"/>
        </w:rPr>
        <w:t>done</w:t>
      </w:r>
      <w:proofErr w:type="spellEnd"/>
      <w:r>
        <w:rPr>
          <w:color w:val="000000"/>
          <w:sz w:val="22"/>
          <w:szCs w:val="22"/>
        </w:rPr>
        <w:t>") повторяется до тех пор, пока сохраняется ложность условия или цикл не будет прерван изнутри специальными командами ("</w:t>
      </w:r>
      <w:proofErr w:type="spellStart"/>
      <w:r>
        <w:rPr>
          <w:color w:val="000000"/>
          <w:sz w:val="22"/>
          <w:szCs w:val="22"/>
        </w:rPr>
        <w:t>break</w:t>
      </w:r>
      <w:proofErr w:type="spellEnd"/>
      <w:r>
        <w:rPr>
          <w:color w:val="000000"/>
          <w:sz w:val="22"/>
          <w:szCs w:val="22"/>
        </w:rPr>
        <w:t>", "</w:t>
      </w:r>
      <w:proofErr w:type="spellStart"/>
      <w:r>
        <w:rPr>
          <w:color w:val="000000"/>
          <w:sz w:val="22"/>
          <w:szCs w:val="22"/>
        </w:rPr>
        <w:t>continue</w:t>
      </w:r>
      <w:proofErr w:type="spellEnd"/>
      <w:r>
        <w:rPr>
          <w:color w:val="000000"/>
          <w:sz w:val="22"/>
          <w:szCs w:val="22"/>
        </w:rPr>
        <w:t>" или "</w:t>
      </w:r>
      <w:proofErr w:type="spellStart"/>
      <w:r>
        <w:rPr>
          <w:color w:val="000000"/>
          <w:sz w:val="22"/>
          <w:szCs w:val="22"/>
        </w:rPr>
        <w:t>exit</w:t>
      </w:r>
      <w:proofErr w:type="spellEnd"/>
      <w:r>
        <w:rPr>
          <w:color w:val="000000"/>
          <w:sz w:val="22"/>
          <w:szCs w:val="22"/>
        </w:rPr>
        <w:t xml:space="preserve">"). При первом входе в цикл условие не должно выполняться.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Отличие от оператора "</w:t>
      </w:r>
      <w:proofErr w:type="spellStart"/>
      <w:r>
        <w:rPr>
          <w:color w:val="000000"/>
          <w:sz w:val="22"/>
          <w:szCs w:val="22"/>
        </w:rPr>
        <w:t>while</w:t>
      </w:r>
      <w:proofErr w:type="spellEnd"/>
      <w:r>
        <w:rPr>
          <w:color w:val="000000"/>
          <w:sz w:val="22"/>
          <w:szCs w:val="22"/>
        </w:rPr>
        <w:t xml:space="preserve">" состоит в том, что условие цикла проверяется на ложность (на ненулевой код завершения последней команды тела цикла) проверяется ПОСЛЕ каждого (в том числе и первого!) выполнения команд тела цикла. </w:t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Примеры</w:t>
      </w:r>
      <w:r w:rsidRPr="005878F4">
        <w:rPr>
          <w:color w:val="000000"/>
          <w:sz w:val="22"/>
          <w:szCs w:val="22"/>
        </w:rPr>
        <w:t xml:space="preserve">. </w:t>
      </w:r>
      <w:r>
        <w:rPr>
          <w:noProof/>
          <w:color w:val="000000"/>
          <w:sz w:val="22"/>
          <w:szCs w:val="22"/>
          <w:lang w:eastAsia="ru-RU"/>
        </w:rPr>
        <w:drawing>
          <wp:inline distT="0" distB="0" distL="0" distR="0">
            <wp:extent cx="5429250" cy="1314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314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3CE" w:rsidRDefault="00AC23CE" w:rsidP="00AC23CE">
      <w:pPr>
        <w:spacing w:before="280" w:after="280"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Здесь программа с бесконечным циклом ждет ввода слов (повторяя на экране фразу "</w:t>
      </w:r>
      <w:proofErr w:type="spellStart"/>
      <w:r>
        <w:rPr>
          <w:color w:val="000000"/>
          <w:sz w:val="22"/>
          <w:szCs w:val="22"/>
        </w:rPr>
        <w:t>some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more</w:t>
      </w:r>
      <w:proofErr w:type="spellEnd"/>
      <w:r>
        <w:rPr>
          <w:color w:val="000000"/>
          <w:sz w:val="22"/>
          <w:szCs w:val="22"/>
        </w:rPr>
        <w:t>"), пока не будет введено "5". После этого выдается "</w:t>
      </w:r>
      <w:proofErr w:type="spellStart"/>
      <w:r>
        <w:rPr>
          <w:color w:val="000000"/>
          <w:sz w:val="22"/>
          <w:szCs w:val="22"/>
        </w:rPr>
        <w:t>enough</w:t>
      </w:r>
      <w:proofErr w:type="spellEnd"/>
      <w:r>
        <w:rPr>
          <w:color w:val="000000"/>
          <w:sz w:val="22"/>
          <w:szCs w:val="22"/>
        </w:rPr>
        <w:t>" и команда "</w:t>
      </w:r>
      <w:proofErr w:type="spellStart"/>
      <w:r>
        <w:rPr>
          <w:color w:val="000000"/>
          <w:sz w:val="22"/>
          <w:szCs w:val="22"/>
        </w:rPr>
        <w:t>break</w:t>
      </w:r>
      <w:proofErr w:type="spellEnd"/>
      <w:r>
        <w:rPr>
          <w:color w:val="000000"/>
          <w:sz w:val="22"/>
          <w:szCs w:val="22"/>
        </w:rPr>
        <w:t xml:space="preserve">" прекращает выполнение цикла. </w:t>
      </w:r>
    </w:p>
    <w:p w:rsidR="00AC23CE" w:rsidRDefault="00AC23CE" w:rsidP="00AC23CE">
      <w:pPr>
        <w:spacing w:line="360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6.1 Методика выполнения.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1. Разработайте те</w:t>
      </w:r>
      <w:proofErr w:type="gramStart"/>
      <w:r>
        <w:rPr>
          <w:sz w:val="22"/>
          <w:szCs w:val="22"/>
        </w:rPr>
        <w:t>кст пр</w:t>
      </w:r>
      <w:proofErr w:type="gramEnd"/>
      <w:r>
        <w:rPr>
          <w:sz w:val="22"/>
          <w:szCs w:val="22"/>
        </w:rPr>
        <w:t>оцедуры с использованием по заданию (см. ниже), вариант задания назначается преподавателем.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2. Отладьте, при необходимости отредактируйте и выполните процедуру.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3. Оформите процедуру с использованием вспомогательных команд и комментариев так, чтобы она легко читалась и чтобы результаты её работы легко анализировались.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</w:p>
    <w:p w:rsidR="00AC23CE" w:rsidRDefault="00AC23CE" w:rsidP="00AC23CE">
      <w:pPr>
        <w:spacing w:line="360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6.2 Контрольные вопросы.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Что такое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-процедура? Назначение?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2. Какого типа команды могут быть включены в тело процедуры?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3. Чем отличается обработка процедуры при выполнении от обработки программы на языке высокого уровня?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4. Что такое параметры? Для каких целей они используются? Какое число параметров может быть передано процедуре?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5. Какие вспомогательные команды вы использовали при оформлении процедуры?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Какого вида значения и как могут быть присвоены переменным языка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Что такое локальные </w:t>
      </w:r>
      <w:proofErr w:type="gramStart"/>
      <w:r>
        <w:rPr>
          <w:sz w:val="22"/>
          <w:szCs w:val="22"/>
        </w:rPr>
        <w:t>переменные</w:t>
      </w:r>
      <w:proofErr w:type="gramEnd"/>
      <w:r>
        <w:rPr>
          <w:sz w:val="22"/>
          <w:szCs w:val="22"/>
        </w:rPr>
        <w:t xml:space="preserve"> и для </w:t>
      </w:r>
      <w:proofErr w:type="gramStart"/>
      <w:r>
        <w:rPr>
          <w:sz w:val="22"/>
          <w:szCs w:val="22"/>
        </w:rPr>
        <w:t>каких</w:t>
      </w:r>
      <w:proofErr w:type="gramEnd"/>
      <w:r>
        <w:rPr>
          <w:sz w:val="22"/>
          <w:szCs w:val="22"/>
        </w:rPr>
        <w:t xml:space="preserve"> целей их надо экспортировать в среду?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8. Как осуществляется ветвление вычислительного процесса процедуры?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Какого типа цикла в процедурах могут быть </w:t>
      </w:r>
      <w:proofErr w:type="gramStart"/>
      <w:r>
        <w:rPr>
          <w:sz w:val="22"/>
          <w:szCs w:val="22"/>
        </w:rPr>
        <w:t>построены</w:t>
      </w:r>
      <w:proofErr w:type="gramEnd"/>
      <w:r>
        <w:rPr>
          <w:sz w:val="22"/>
          <w:szCs w:val="22"/>
        </w:rPr>
        <w:t xml:space="preserve"> средствами языка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>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10. Какие способы вызова процедур на исполнение вы знаете?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</w:p>
    <w:p w:rsidR="00AC23CE" w:rsidRDefault="00AC23CE" w:rsidP="00AC23CE">
      <w:pPr>
        <w:spacing w:line="360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6.3 Варианты заданий к лабораторной работе № </w:t>
      </w:r>
      <w:r w:rsidR="00983024">
        <w:rPr>
          <w:b/>
          <w:i/>
          <w:sz w:val="22"/>
          <w:szCs w:val="22"/>
        </w:rPr>
        <w:t>9</w:t>
      </w:r>
      <w:bookmarkStart w:id="2" w:name="_GoBack"/>
      <w:bookmarkEnd w:id="2"/>
      <w:r>
        <w:rPr>
          <w:b/>
          <w:i/>
          <w:sz w:val="22"/>
          <w:szCs w:val="22"/>
        </w:rPr>
        <w:t xml:space="preserve"> «Введение в </w:t>
      </w:r>
      <w:r>
        <w:rPr>
          <w:b/>
          <w:i/>
          <w:sz w:val="22"/>
          <w:szCs w:val="22"/>
          <w:lang w:val="en-US"/>
        </w:rPr>
        <w:t>shell</w:t>
      </w:r>
      <w:r>
        <w:rPr>
          <w:b/>
          <w:i/>
          <w:sz w:val="22"/>
          <w:szCs w:val="22"/>
        </w:rPr>
        <w:t>-программирование»</w:t>
      </w:r>
    </w:p>
    <w:p w:rsidR="00AC23CE" w:rsidRDefault="00AC23CE" w:rsidP="00AC23C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Разработать </w:t>
      </w:r>
      <w:r>
        <w:rPr>
          <w:sz w:val="22"/>
          <w:szCs w:val="22"/>
          <w:lang w:val="en-US"/>
        </w:rPr>
        <w:t>shell</w:t>
      </w:r>
      <w:r>
        <w:rPr>
          <w:sz w:val="22"/>
          <w:szCs w:val="22"/>
        </w:rPr>
        <w:t xml:space="preserve">-процедуру с комментариями, </w:t>
      </w:r>
      <w:proofErr w:type="gramStart"/>
      <w:r>
        <w:rPr>
          <w:sz w:val="22"/>
          <w:szCs w:val="22"/>
        </w:rPr>
        <w:t>выполняющую</w:t>
      </w:r>
      <w:proofErr w:type="gramEnd"/>
      <w:r>
        <w:rPr>
          <w:sz w:val="22"/>
          <w:szCs w:val="22"/>
        </w:rPr>
        <w:t xml:space="preserve"> ниже перечисленные функции.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Вводит последовательность из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слов и подсчитывает в каждом введенном слове число символов. Если число символов больше М, то слово выводится на экран. Значения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и М передаются в качестве параметров.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Вводит строку из заданного числа слов. Выделяет слова, начинающиеся на указанную параметром букву, подсчитывает число таких слов.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Вводит строку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слов, анализирует длину каждого слова, упорядочивает слова по их алфавиту и выводит список на экран. Значение </w:t>
      </w:r>
      <w:r>
        <w:rPr>
          <w:sz w:val="22"/>
          <w:szCs w:val="22"/>
          <w:lang w:val="en-US"/>
        </w:rPr>
        <w:t>N</w:t>
      </w:r>
      <w:r>
        <w:rPr>
          <w:sz w:val="22"/>
          <w:szCs w:val="22"/>
        </w:rPr>
        <w:t xml:space="preserve"> задается параметром.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Вводит заданное параметром число слов и выводит каждое слово на печать, сопровождая его порядковым номером.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Вводит произвольное число коротких символьных параметров, подсчитывает длину каждого из них и выводит на экран список значений длин и общее число введенных параметров.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Вводит несколько коротких чисел в виде параметров, подсчитывает их </w:t>
      </w:r>
      <w:proofErr w:type="gramStart"/>
      <w:r>
        <w:rPr>
          <w:sz w:val="22"/>
          <w:szCs w:val="22"/>
        </w:rPr>
        <w:t>сумму</w:t>
      </w:r>
      <w:proofErr w:type="gramEnd"/>
      <w:r>
        <w:rPr>
          <w:sz w:val="22"/>
          <w:szCs w:val="22"/>
        </w:rPr>
        <w:t xml:space="preserve"> и результат выводит на экран.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Запрашивает последовательно ввод нескольких чисел со знаками и выводит на экран два списка чисел – положительных и отрицательных.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Запрашивает ввод строки символов, разделенных пробелами и заданной параметром длины, разбивает символы на пересекающиеся пары и выводит их на экран.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Ищет в личном головном каталоге пользователя созданные им файлы, выводит список их имен и распечатывается текст файла, заданного пользователем.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Создает новый подкаталог и помещает туда новые файлы, создаваемые пользователем по запросам процедуры. Имена новых файлов указываются параметрами.</w:t>
      </w:r>
    </w:p>
    <w:p w:rsidR="00AC23CE" w:rsidRDefault="00AC23CE" w:rsidP="00AC23CE">
      <w:pPr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Создает новый подкаталог и копирует туда из родительского каталога файлы заданного параметром типа.</w:t>
      </w:r>
    </w:p>
    <w:p w:rsidR="00AC23CE" w:rsidRDefault="00AC23CE" w:rsidP="00AC23CE">
      <w:pPr>
        <w:numPr>
          <w:ilvl w:val="0"/>
          <w:numId w:val="4"/>
        </w:numPr>
        <w:spacing w:after="2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Анализирует указанный параметром каталога и выводит на экран число файлов различного типа (</w:t>
      </w:r>
      <w:proofErr w:type="gramStart"/>
      <w:r>
        <w:rPr>
          <w:sz w:val="22"/>
          <w:szCs w:val="22"/>
        </w:rPr>
        <w:t>обычные</w:t>
      </w:r>
      <w:proofErr w:type="gramEnd"/>
      <w:r>
        <w:rPr>
          <w:sz w:val="22"/>
          <w:szCs w:val="22"/>
        </w:rPr>
        <w:t>, директория, скрытые). Тип задается параметром.</w:t>
      </w:r>
    </w:p>
    <w:p w:rsidR="00AA3C49" w:rsidRPr="00D569E5" w:rsidRDefault="00AA3C49" w:rsidP="00AC23CE">
      <w:pPr>
        <w:pStyle w:val="1"/>
        <w:spacing w:line="360" w:lineRule="auto"/>
        <w:ind w:right="256" w:firstLine="0"/>
        <w:jc w:val="both"/>
        <w:rPr>
          <w:lang w:val="ru-RU"/>
        </w:rPr>
      </w:pPr>
    </w:p>
    <w:sectPr w:rsidR="00AA3C49" w:rsidRPr="00D5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21BF51EB"/>
    <w:multiLevelType w:val="hybridMultilevel"/>
    <w:tmpl w:val="C398412E"/>
    <w:lvl w:ilvl="0" w:tplc="0B0E96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CA"/>
    <w:rsid w:val="00102A27"/>
    <w:rsid w:val="00195775"/>
    <w:rsid w:val="006B76CA"/>
    <w:rsid w:val="00983024"/>
    <w:rsid w:val="00AA3C49"/>
    <w:rsid w:val="00AC23CE"/>
    <w:rsid w:val="00D569E5"/>
    <w:rsid w:val="00E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a">
    <w:name w:val="Strong"/>
    <w:qFormat/>
    <w:rsid w:val="00D569E5"/>
    <w:rPr>
      <w:b/>
      <w:bCs/>
    </w:rPr>
  </w:style>
  <w:style w:type="paragraph" w:customStyle="1" w:styleId="10">
    <w:name w:val="Обычный1"/>
    <w:rsid w:val="00D569E5"/>
    <w:pPr>
      <w:widowControl w:val="0"/>
      <w:suppressAutoHyphens/>
      <w:spacing w:after="0" w:line="240" w:lineRule="auto"/>
    </w:pPr>
    <w:rPr>
      <w:rFonts w:ascii="Liberation Serif" w:eastAsia="DejaVu Sans" w:hAnsi="Liberation Serif" w:cs="Calibri"/>
      <w:kern w:val="1"/>
      <w:sz w:val="24"/>
      <w:szCs w:val="24"/>
      <w:lang w:eastAsia="ar-SA"/>
    </w:rPr>
  </w:style>
  <w:style w:type="paragraph" w:customStyle="1" w:styleId="Standard">
    <w:name w:val="Standard"/>
    <w:rsid w:val="00AC23CE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6CA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B76CA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rsid w:val="006B76CA"/>
    <w:rPr>
      <w:rFonts w:ascii="Times New Roman" w:eastAsia="Times New Roman" w:hAnsi="Times New Roman" w:cs="Calibri"/>
      <w:sz w:val="24"/>
      <w:szCs w:val="24"/>
      <w:lang w:val="x-none" w:eastAsia="ar-SA"/>
    </w:rPr>
  </w:style>
  <w:style w:type="paragraph" w:styleId="a5">
    <w:name w:val="List"/>
    <w:basedOn w:val="a3"/>
    <w:rsid w:val="006B76CA"/>
    <w:pPr>
      <w:widowControl w:val="0"/>
    </w:pPr>
    <w:rPr>
      <w:rFonts w:ascii="Liberation Serif" w:eastAsia="DejaVu Sans" w:hAnsi="Liberation Serif"/>
      <w:kern w:val="1"/>
    </w:rPr>
  </w:style>
  <w:style w:type="paragraph" w:customStyle="1" w:styleId="1">
    <w:name w:val="Красная строка1"/>
    <w:basedOn w:val="a3"/>
    <w:rsid w:val="006B76CA"/>
    <w:pPr>
      <w:widowControl w:val="0"/>
      <w:ind w:firstLine="210"/>
    </w:pPr>
    <w:rPr>
      <w:rFonts w:ascii="Liberation Serif" w:eastAsia="DejaVu Sans" w:hAnsi="Liberation Serif"/>
      <w:kern w:val="1"/>
    </w:rPr>
  </w:style>
  <w:style w:type="paragraph" w:styleId="a6">
    <w:name w:val="Balloon Text"/>
    <w:basedOn w:val="a"/>
    <w:link w:val="a7"/>
    <w:uiPriority w:val="99"/>
    <w:semiHidden/>
    <w:unhideWhenUsed/>
    <w:rsid w:val="006B76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76CA"/>
    <w:rPr>
      <w:rFonts w:ascii="Tahoma" w:eastAsia="Times New Roman" w:hAnsi="Tahoma" w:cs="Tahoma"/>
      <w:sz w:val="16"/>
      <w:szCs w:val="16"/>
      <w:lang w:eastAsia="ar-SA"/>
    </w:rPr>
  </w:style>
  <w:style w:type="paragraph" w:styleId="a8">
    <w:name w:val="List Paragraph"/>
    <w:basedOn w:val="a"/>
    <w:link w:val="a9"/>
    <w:uiPriority w:val="34"/>
    <w:qFormat/>
    <w:rsid w:val="006B76CA"/>
    <w:pPr>
      <w:suppressAutoHyphens w:val="0"/>
      <w:ind w:left="720" w:firstLine="709"/>
      <w:contextualSpacing/>
      <w:jc w:val="both"/>
    </w:pPr>
    <w:rPr>
      <w:rFonts w:cs="Times New Roman"/>
      <w:lang w:val="en-US" w:eastAsia="ru-RU"/>
    </w:rPr>
  </w:style>
  <w:style w:type="character" w:customStyle="1" w:styleId="apple-style-span">
    <w:name w:val="apple-style-span"/>
    <w:basedOn w:val="a0"/>
    <w:rsid w:val="006B76CA"/>
    <w:rPr>
      <w:sz w:val="20"/>
      <w:szCs w:val="20"/>
      <w:u w:val="single"/>
      <w:lang w:val="ru-RU"/>
    </w:rPr>
  </w:style>
  <w:style w:type="character" w:customStyle="1" w:styleId="a9">
    <w:name w:val="Абзац списка Знак"/>
    <w:basedOn w:val="a0"/>
    <w:link w:val="a8"/>
    <w:uiPriority w:val="34"/>
    <w:rsid w:val="006B76CA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a">
    <w:name w:val="Strong"/>
    <w:qFormat/>
    <w:rsid w:val="00D569E5"/>
    <w:rPr>
      <w:b/>
      <w:bCs/>
    </w:rPr>
  </w:style>
  <w:style w:type="paragraph" w:customStyle="1" w:styleId="10">
    <w:name w:val="Обычный1"/>
    <w:rsid w:val="00D569E5"/>
    <w:pPr>
      <w:widowControl w:val="0"/>
      <w:suppressAutoHyphens/>
      <w:spacing w:after="0" w:line="240" w:lineRule="auto"/>
    </w:pPr>
    <w:rPr>
      <w:rFonts w:ascii="Liberation Serif" w:eastAsia="DejaVu Sans" w:hAnsi="Liberation Serif" w:cs="Calibri"/>
      <w:kern w:val="1"/>
      <w:sz w:val="24"/>
      <w:szCs w:val="24"/>
      <w:lang w:eastAsia="ar-SA"/>
    </w:rPr>
  </w:style>
  <w:style w:type="paragraph" w:customStyle="1" w:styleId="Standard">
    <w:name w:val="Standard"/>
    <w:rsid w:val="00AC23CE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Ткачук</cp:lastModifiedBy>
  <cp:revision>4</cp:revision>
  <dcterms:created xsi:type="dcterms:W3CDTF">2017-11-08T13:26:00Z</dcterms:created>
  <dcterms:modified xsi:type="dcterms:W3CDTF">2017-12-27T11:26:00Z</dcterms:modified>
</cp:coreProperties>
</file>