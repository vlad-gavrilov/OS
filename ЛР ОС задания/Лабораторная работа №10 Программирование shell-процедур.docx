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CA" w:rsidRDefault="006B76CA" w:rsidP="006B76CA">
      <w:pPr>
        <w:spacing w:line="360" w:lineRule="auto"/>
        <w:ind w:right="25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Лабораторная работа №</w:t>
      </w:r>
      <w:r w:rsidR="00666784">
        <w:rPr>
          <w:b/>
          <w:sz w:val="22"/>
          <w:szCs w:val="22"/>
        </w:rPr>
        <w:t>10</w:t>
      </w:r>
    </w:p>
    <w:p w:rsidR="00666784" w:rsidRDefault="00666784" w:rsidP="0066678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Программирование </w:t>
      </w:r>
      <w:r>
        <w:rPr>
          <w:b/>
          <w:sz w:val="22"/>
          <w:szCs w:val="22"/>
          <w:lang w:val="en-US"/>
        </w:rPr>
        <w:t>shell</w:t>
      </w:r>
      <w:r>
        <w:rPr>
          <w:b/>
          <w:sz w:val="22"/>
          <w:szCs w:val="22"/>
        </w:rPr>
        <w:t>-процедур.</w:t>
      </w:r>
    </w:p>
    <w:p w:rsidR="00666784" w:rsidRDefault="00666784" w:rsidP="00666784">
      <w:pPr>
        <w:spacing w:line="360" w:lineRule="auto"/>
        <w:jc w:val="both"/>
        <w:rPr>
          <w:b/>
          <w:sz w:val="22"/>
          <w:szCs w:val="22"/>
        </w:rPr>
      </w:pPr>
    </w:p>
    <w:p w:rsidR="00666784" w:rsidRDefault="00666784" w:rsidP="0066678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Работа предусматривается выполнение индивидуального задания повышенной сложности</w:t>
      </w:r>
      <w:r>
        <w:rPr>
          <w:sz w:val="22"/>
          <w:szCs w:val="22"/>
        </w:rPr>
        <w:t xml:space="preserve"> по варианту согласно номеру в журнале</w:t>
      </w:r>
      <w:r>
        <w:rPr>
          <w:sz w:val="22"/>
          <w:szCs w:val="22"/>
        </w:rPr>
        <w:t xml:space="preserve">. Работа предусматривает несколько </w:t>
      </w:r>
      <w:r>
        <w:rPr>
          <w:sz w:val="22"/>
          <w:szCs w:val="22"/>
        </w:rPr>
        <w:t xml:space="preserve">самостоятельных </w:t>
      </w:r>
      <w:r>
        <w:rPr>
          <w:sz w:val="22"/>
          <w:szCs w:val="22"/>
        </w:rPr>
        <w:t>выходов на машину для отладки процедуры.</w:t>
      </w:r>
    </w:p>
    <w:p w:rsidR="00666784" w:rsidRDefault="00666784" w:rsidP="00666784">
      <w:pPr>
        <w:spacing w:before="120" w:after="60"/>
        <w:ind w:firstLine="567"/>
        <w:rPr>
          <w:sz w:val="22"/>
          <w:szCs w:val="22"/>
        </w:rPr>
      </w:pPr>
      <w:r>
        <w:rPr>
          <w:sz w:val="22"/>
          <w:szCs w:val="22"/>
        </w:rPr>
        <w:t>Отчётом</w:t>
      </w:r>
      <w:r>
        <w:rPr>
          <w:sz w:val="22"/>
          <w:szCs w:val="22"/>
        </w:rPr>
        <w:t xml:space="preserve"> по работе является работающая процедура, продемонстрированная преподавателю с объяснениями её текста и алгоритма работы. Выполнение лабораторной работы в полном </w:t>
      </w:r>
      <w:proofErr w:type="spellStart"/>
      <w:r>
        <w:rPr>
          <w:sz w:val="22"/>
          <w:szCs w:val="22"/>
        </w:rPr>
        <w:t>объеме</w:t>
      </w:r>
      <w:proofErr w:type="spellEnd"/>
      <w:r>
        <w:rPr>
          <w:sz w:val="22"/>
          <w:szCs w:val="22"/>
        </w:rPr>
        <w:t xml:space="preserve"> является обязательным условием для получения по курсу в целом экзаменационной оценки – «отлично».</w:t>
      </w:r>
    </w:p>
    <w:p w:rsidR="006B76CA" w:rsidRPr="000847E0" w:rsidRDefault="006B76CA" w:rsidP="00666784">
      <w:pPr>
        <w:spacing w:before="120" w:after="60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Порядок выполнения работы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Подготовьте свою виртуальную машину, на которой будете выполнять лабораторную работу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Oracle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VM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VirtualBox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, импортируйте машину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Пока идёт импорт (около 15 минут) ознакомьтесь с теоретической частью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Server01, войдите в него с логином и паролем администратора, создайте пользователя с именем – вашей фамилией, включите его в группу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sudo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>. Перезагрузите сервер и войдите под вашим логином.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все действия, описанные в теоретической части (для тренировки).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задания, изложенные в конце данных методических указаний, сохраните их при помощи скриншотов и включите в отчёт по лабораторной работе.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Ответьте письменно на два любых контрольных вопроса, ответы также включите в отчёт.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Сохраните отчёт в общей папке на сервере, для проверки, и на своём носителе.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Экспортируйте образ сервера на свой носитель или в своё</w:t>
      </w:r>
      <w:r w:rsidRPr="006B76CA">
        <w:rPr>
          <w:rStyle w:val="apple-style-span"/>
          <w:color w:val="0070C0"/>
          <w:sz w:val="28"/>
          <w:szCs w:val="28"/>
          <w:u w:val="none"/>
        </w:rPr>
        <w:t xml:space="preserve"> </w:t>
      </w:r>
      <w:r w:rsidRPr="006B76CA">
        <w:rPr>
          <w:rStyle w:val="apple-style-span"/>
          <w:b/>
          <w:color w:val="0070C0"/>
          <w:sz w:val="28"/>
          <w:szCs w:val="28"/>
          <w:u w:val="none"/>
        </w:rPr>
        <w:t>облако для последующей работы.</w:t>
      </w:r>
    </w:p>
    <w:p w:rsidR="006B76CA" w:rsidRDefault="006B76CA" w:rsidP="006B76CA">
      <w:pPr>
        <w:spacing w:after="200" w:line="276" w:lineRule="auto"/>
        <w:rPr>
          <w:rStyle w:val="apple-style-span"/>
          <w:color w:val="FF0000"/>
          <w:sz w:val="28"/>
          <w:szCs w:val="28"/>
        </w:rPr>
      </w:pPr>
      <w:r>
        <w:rPr>
          <w:rStyle w:val="apple-style-span"/>
          <w:color w:val="FF0000"/>
          <w:sz w:val="28"/>
          <w:szCs w:val="28"/>
        </w:rPr>
        <w:br w:type="page"/>
      </w:r>
    </w:p>
    <w:p w:rsidR="00666784" w:rsidRDefault="00666784" w:rsidP="00666784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 xml:space="preserve">Индивидуальные задания к лабораторной работе </w:t>
      </w:r>
    </w:p>
    <w:p w:rsidR="00666784" w:rsidRDefault="00666784" w:rsidP="00666784">
      <w:pPr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1.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вводит передаваемое в качестве 1-го параметра количество символьных строк;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 каждой </w:t>
      </w:r>
      <w:proofErr w:type="spellStart"/>
      <w:r>
        <w:rPr>
          <w:sz w:val="22"/>
          <w:szCs w:val="22"/>
        </w:rPr>
        <w:t>введенной</w:t>
      </w:r>
      <w:proofErr w:type="spellEnd"/>
      <w:r>
        <w:rPr>
          <w:sz w:val="22"/>
          <w:szCs w:val="22"/>
        </w:rPr>
        <w:t xml:space="preserve"> строке ищет подстроку, передаваемую в качестве второго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заменяет каждую найденную подстроку на строку, передаваемую в качестве третьего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каждую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строку и соответствующую ей новую строку.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2.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вводит 2 символьные строки;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 каждой </w:t>
      </w:r>
      <w:proofErr w:type="spellStart"/>
      <w:r>
        <w:rPr>
          <w:sz w:val="22"/>
          <w:szCs w:val="22"/>
        </w:rPr>
        <w:t>введенной</w:t>
      </w:r>
      <w:proofErr w:type="spellEnd"/>
      <w:r>
        <w:rPr>
          <w:sz w:val="22"/>
          <w:szCs w:val="22"/>
        </w:rPr>
        <w:t xml:space="preserve"> строке ищет подстроку, передаваемую в качестве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заменяет каждую найденную подстроку на пробел;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образует из полученных строк третью строку так, чтобы в ней чередовались слова из первой и второй строк;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</w:t>
      </w:r>
      <w:proofErr w:type="spellStart"/>
      <w:r>
        <w:rPr>
          <w:sz w:val="22"/>
          <w:szCs w:val="22"/>
        </w:rPr>
        <w:t>введенные</w:t>
      </w:r>
      <w:proofErr w:type="spellEnd"/>
      <w:r>
        <w:rPr>
          <w:sz w:val="22"/>
          <w:szCs w:val="22"/>
        </w:rPr>
        <w:t xml:space="preserve"> строки и  новую строку.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3.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вводит  символьную строку;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во </w:t>
      </w:r>
      <w:proofErr w:type="spellStart"/>
      <w:r>
        <w:rPr>
          <w:sz w:val="22"/>
          <w:szCs w:val="22"/>
        </w:rPr>
        <w:t>введенной</w:t>
      </w:r>
      <w:proofErr w:type="spellEnd"/>
      <w:r>
        <w:rPr>
          <w:sz w:val="22"/>
          <w:szCs w:val="22"/>
        </w:rPr>
        <w:t xml:space="preserve"> строке ищет подстроку, передаваемую в качестве первого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вставляет после каждой найденной подстроки символ, передаваемый в качестве второго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удаляет из полученной строки символ, передаваемый в качестве третьего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и  новую строку.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Pr="005878F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4.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вводит  символьную строку;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проверяет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строку на совпадение со строкой, переданной в качестве 1-го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если строки совпадают, то </w:t>
      </w:r>
      <w:proofErr w:type="spellStart"/>
      <w:r>
        <w:rPr>
          <w:sz w:val="22"/>
          <w:szCs w:val="22"/>
        </w:rPr>
        <w:t>выдает</w:t>
      </w:r>
      <w:proofErr w:type="spellEnd"/>
      <w:r>
        <w:rPr>
          <w:sz w:val="22"/>
          <w:szCs w:val="22"/>
        </w:rPr>
        <w:t xml:space="preserve"> на экран приглашение повторить ввод;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если не совпадают, то сравнивает длину </w:t>
      </w:r>
      <w:proofErr w:type="spellStart"/>
      <w:r>
        <w:rPr>
          <w:sz w:val="22"/>
          <w:szCs w:val="22"/>
        </w:rPr>
        <w:t>введенной</w:t>
      </w:r>
      <w:proofErr w:type="spellEnd"/>
      <w:r>
        <w:rPr>
          <w:sz w:val="22"/>
          <w:szCs w:val="22"/>
        </w:rPr>
        <w:t xml:space="preserve"> строки с длиной 2-го параметра, и, в случае их равенства, выводит на экран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строку в обратном порядке составляющих </w:t>
      </w:r>
      <w:proofErr w:type="spellStart"/>
      <w:r>
        <w:rPr>
          <w:sz w:val="22"/>
          <w:szCs w:val="22"/>
        </w:rPr>
        <w:t>ее</w:t>
      </w:r>
      <w:proofErr w:type="spellEnd"/>
      <w:r>
        <w:rPr>
          <w:sz w:val="22"/>
          <w:szCs w:val="22"/>
        </w:rPr>
        <w:t xml:space="preserve"> символов;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5.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вводит  символьную строку;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проверяет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строку на совпадение со строками, содержащимися в файле, имя которого </w:t>
      </w:r>
      <w:proofErr w:type="spellStart"/>
      <w:r>
        <w:rPr>
          <w:sz w:val="22"/>
          <w:szCs w:val="22"/>
        </w:rPr>
        <w:t>передается</w:t>
      </w:r>
      <w:proofErr w:type="spellEnd"/>
      <w:r>
        <w:rPr>
          <w:sz w:val="22"/>
          <w:szCs w:val="22"/>
        </w:rPr>
        <w:t xml:space="preserve"> в качестве 1-го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для всех найденных совпадений заменяет соответствующие строки в файле на строку, переданную в качестве 2-го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выводит на экран старое и новое содержимое файла, а также число найденных совпадений;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6.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вводит  символьную строку, содержащую маршрутное имя некоторого файла; проверяет </w:t>
      </w:r>
      <w:proofErr w:type="spellStart"/>
      <w:r>
        <w:rPr>
          <w:sz w:val="22"/>
          <w:szCs w:val="22"/>
        </w:rPr>
        <w:t>введенное</w:t>
      </w:r>
      <w:proofErr w:type="spellEnd"/>
      <w:r>
        <w:rPr>
          <w:sz w:val="22"/>
          <w:szCs w:val="22"/>
        </w:rPr>
        <w:t xml:space="preserve"> маршрутное имя, если оно начинается с символа /, на совпадение его первой  части  с маршрутным именем домашнего каталога пользователя;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если </w:t>
      </w:r>
      <w:proofErr w:type="spellStart"/>
      <w:r>
        <w:rPr>
          <w:sz w:val="22"/>
          <w:szCs w:val="22"/>
        </w:rPr>
        <w:t>введенное</w:t>
      </w:r>
      <w:proofErr w:type="spellEnd"/>
      <w:r>
        <w:rPr>
          <w:sz w:val="22"/>
          <w:szCs w:val="22"/>
        </w:rPr>
        <w:t xml:space="preserve"> маршрутное имя содержит маршрутное имя домашнего каталога или является относительным, то проверяет существование указанного файла, в противном случае выводит на экран сообщение об ошибке;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если файл существует, то выводит на экран его содержимое;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если файл не существует, то </w:t>
      </w:r>
      <w:proofErr w:type="spellStart"/>
      <w:proofErr w:type="gram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его и записывает</w:t>
      </w:r>
      <w:proofErr w:type="gramEnd"/>
      <w:r>
        <w:rPr>
          <w:sz w:val="22"/>
          <w:szCs w:val="22"/>
        </w:rPr>
        <w:t xml:space="preserve">  в него строку, передаваемую в качестве параметра;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7.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вводит  символьную строку, содержащую имя некоторого файла;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проверяет наличие файла в домашнем каталоге или в одном из подкаталогов;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если файл существует, то выводит на экран его содержимое;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если файл не существует, то </w:t>
      </w:r>
      <w:proofErr w:type="spellStart"/>
      <w:proofErr w:type="gram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его и записывает</w:t>
      </w:r>
      <w:proofErr w:type="gramEnd"/>
      <w:r>
        <w:rPr>
          <w:sz w:val="22"/>
          <w:szCs w:val="22"/>
        </w:rPr>
        <w:t xml:space="preserve">  в него с консоли некоторый текст;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устанавливает для файла права доступа, передаваемые в качестве параметра.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8.</w:t>
      </w:r>
    </w:p>
    <w:p w:rsidR="00666784" w:rsidRDefault="00666784" w:rsidP="00666784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первого файла, передаваемого в качестве первого параметра;</w:t>
      </w:r>
    </w:p>
    <w:p w:rsidR="00666784" w:rsidRDefault="00666784" w:rsidP="00666784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второго файла, передаваемого в качестве второго параметра;</w:t>
      </w:r>
    </w:p>
    <w:p w:rsidR="00666784" w:rsidRDefault="00666784" w:rsidP="00666784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Находит в первом файле строку, содержащую заданное третьим параметром слово;</w:t>
      </w:r>
    </w:p>
    <w:p w:rsidR="00666784" w:rsidRDefault="00666784" w:rsidP="00666784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Вставляет содержимое второго файла после найденной строки первого файла;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Выводит на экран содержимое полученного файла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9.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первого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второго файла, передаваемого в качестве второго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Если число строк в первом и втором файлах одинаковое, то выводит на экран каждые 5 секунд попеременно строки из первого и второго файлов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10.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первого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второго файла, передаваемого в качестве второго параметра;</w:t>
      </w:r>
    </w:p>
    <w:p w:rsidR="00666784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Выводит на экран каждые 7 секунд попеременно 2 строки из первого и 1 строку из второго файла, перемещаясь по файлам циклически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11.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>удаляет из заданного первым параметром каталога и всех подкаталогов файлы, дата последней модификации которых предшествует текущей дате минус число дней, переданное в качестве второго параметра;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 изменяет дату последней модификации всех остальных файлов указанного каталога на текущую без изменения содержимого файлов.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12.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список всех пользователей системы, </w:t>
      </w:r>
      <w:proofErr w:type="spellStart"/>
      <w:r>
        <w:rPr>
          <w:sz w:val="22"/>
          <w:szCs w:val="22"/>
        </w:rPr>
        <w:t>включенных</w:t>
      </w:r>
      <w:proofErr w:type="spellEnd"/>
      <w:r>
        <w:rPr>
          <w:sz w:val="22"/>
          <w:szCs w:val="22"/>
        </w:rPr>
        <w:t xml:space="preserve"> в заданную первым параметром группу пользователей;</w:t>
      </w:r>
    </w:p>
    <w:p w:rsidR="00666784" w:rsidRDefault="00666784" w:rsidP="00666784">
      <w:pPr>
        <w:numPr>
          <w:ilvl w:val="0"/>
          <w:numId w:val="5"/>
        </w:numPr>
        <w:spacing w:line="360" w:lineRule="auto"/>
        <w:ind w:left="737" w:hanging="340"/>
        <w:rPr>
          <w:sz w:val="22"/>
          <w:szCs w:val="22"/>
        </w:rPr>
      </w:pPr>
      <w:r>
        <w:rPr>
          <w:sz w:val="22"/>
          <w:szCs w:val="22"/>
        </w:rPr>
        <w:t xml:space="preserve"> для каждого из заданных третьим и следующими параметрами </w:t>
      </w:r>
      <w:proofErr w:type="spellStart"/>
      <w:r>
        <w:rPr>
          <w:sz w:val="22"/>
          <w:szCs w:val="22"/>
        </w:rPr>
        <w:t>имен</w:t>
      </w:r>
      <w:proofErr w:type="spellEnd"/>
      <w:r>
        <w:rPr>
          <w:sz w:val="22"/>
          <w:szCs w:val="22"/>
        </w:rPr>
        <w:t xml:space="preserve"> пользователей выводит на экран права доступа к заданному вторым параметром файлу.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13.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Вводит символьную строку, содержащую некоторое целое число;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каждые 6 секунд попеременно 2 строки из файла  и 1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строку, перемещаясь по файлу циклически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14.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Вводит символьную строку;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Выводит на экран каждые 6 секунд попеременно 2 строки из файла  и 1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строку, перемещаясь по файлу циклически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15.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Вводит символьную строку;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каждые 6 секунд попеременно 2 строки из файла  и 1 </w:t>
      </w:r>
      <w:proofErr w:type="spellStart"/>
      <w:r>
        <w:rPr>
          <w:sz w:val="22"/>
          <w:szCs w:val="22"/>
        </w:rPr>
        <w:t>введенную</w:t>
      </w:r>
      <w:proofErr w:type="spellEnd"/>
      <w:r>
        <w:rPr>
          <w:sz w:val="22"/>
          <w:szCs w:val="22"/>
        </w:rPr>
        <w:t xml:space="preserve"> строку, перемещаясь по файлу циклически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16.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Вводит символьную строку, содержащую два целых числа 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разделенных</w:t>
      </w:r>
      <w:proofErr w:type="spellEnd"/>
      <w:r>
        <w:rPr>
          <w:sz w:val="22"/>
          <w:szCs w:val="22"/>
        </w:rPr>
        <w:t xml:space="preserve"> пробелами;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каждые 5 секунд попеременно 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строк из файла  и n строк "Будь здоров" </w:t>
      </w:r>
    </w:p>
    <w:p w:rsidR="00666784" w:rsidRDefault="00666784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17.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Вводит символьную строку, содержащую два целых числа 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разделенных</w:t>
      </w:r>
      <w:proofErr w:type="spellEnd"/>
      <w:r>
        <w:rPr>
          <w:sz w:val="22"/>
          <w:szCs w:val="22"/>
        </w:rPr>
        <w:t xml:space="preserve"> пробелами;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Выводит на экран каждые 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секунд попеременно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строк из файла  и пустую строку</w:t>
      </w:r>
    </w:p>
    <w:p w:rsidR="001E0A7F" w:rsidRDefault="001E0A7F" w:rsidP="00666784">
      <w:pPr>
        <w:spacing w:line="360" w:lineRule="auto"/>
        <w:rPr>
          <w:sz w:val="22"/>
          <w:szCs w:val="22"/>
        </w:rPr>
      </w:pPr>
    </w:p>
    <w:p w:rsidR="00666784" w:rsidRDefault="00666784" w:rsidP="0066678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Вариант  18.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Вводит символьную строку, содержащую три целых числа </w:t>
      </w:r>
      <w:r>
        <w:rPr>
          <w:sz w:val="22"/>
          <w:szCs w:val="22"/>
          <w:lang w:val="en-US"/>
        </w:rPr>
        <w:t>k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разделенных</w:t>
      </w:r>
      <w:proofErr w:type="spellEnd"/>
      <w:r>
        <w:rPr>
          <w:sz w:val="22"/>
          <w:szCs w:val="22"/>
        </w:rPr>
        <w:t xml:space="preserve"> пробелами;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 w:rsidRPr="001E0A7F"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666784" w:rsidRP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 w:rsidRPr="001E0A7F">
        <w:rPr>
          <w:sz w:val="22"/>
          <w:szCs w:val="22"/>
        </w:rPr>
        <w:t xml:space="preserve">Выводит на экран каждые </w:t>
      </w:r>
      <w:r w:rsidRPr="001E0A7F">
        <w:rPr>
          <w:sz w:val="22"/>
          <w:szCs w:val="22"/>
          <w:lang w:val="en-US"/>
        </w:rPr>
        <w:t>m</w:t>
      </w:r>
      <w:r w:rsidRPr="001E0A7F">
        <w:rPr>
          <w:sz w:val="22"/>
          <w:szCs w:val="22"/>
        </w:rPr>
        <w:t xml:space="preserve"> секунд попеременно </w:t>
      </w:r>
      <w:r w:rsidRPr="001E0A7F">
        <w:rPr>
          <w:sz w:val="22"/>
          <w:szCs w:val="22"/>
          <w:lang w:val="en-US"/>
        </w:rPr>
        <w:t>m</w:t>
      </w:r>
      <w:r w:rsidRPr="001E0A7F">
        <w:rPr>
          <w:sz w:val="22"/>
          <w:szCs w:val="22"/>
        </w:rPr>
        <w:t xml:space="preserve"> строк из файла  и </w:t>
      </w:r>
      <w:r w:rsidRPr="001E0A7F">
        <w:rPr>
          <w:sz w:val="22"/>
          <w:szCs w:val="22"/>
          <w:lang w:val="en-US"/>
        </w:rPr>
        <w:t>n</w:t>
      </w:r>
      <w:r w:rsidRPr="001E0A7F">
        <w:rPr>
          <w:sz w:val="22"/>
          <w:szCs w:val="22"/>
        </w:rPr>
        <w:t xml:space="preserve"> пустых строк</w:t>
      </w:r>
    </w:p>
    <w:p w:rsidR="001E0A7F" w:rsidRDefault="001E0A7F" w:rsidP="00666784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1</w:t>
      </w:r>
      <w:r>
        <w:rPr>
          <w:sz w:val="22"/>
          <w:szCs w:val="22"/>
        </w:rPr>
        <w:t>9.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Записывает через каждые 5 секунд в файл, имя которого </w:t>
      </w:r>
      <w:proofErr w:type="spellStart"/>
      <w:r>
        <w:rPr>
          <w:sz w:val="22"/>
          <w:szCs w:val="22"/>
        </w:rPr>
        <w:t>передается</w:t>
      </w:r>
      <w:proofErr w:type="spellEnd"/>
      <w:r>
        <w:rPr>
          <w:sz w:val="22"/>
          <w:szCs w:val="22"/>
        </w:rPr>
        <w:t xml:space="preserve"> в качестве второго параметра, попеременно строки из первого файла и текущее время и дату;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Выводит на экран каждые 7 секунд текущее содержимое второго файла;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При вводе с клавиатуры слова </w:t>
      </w:r>
      <w:proofErr w:type="spellStart"/>
      <w:r>
        <w:rPr>
          <w:sz w:val="22"/>
          <w:szCs w:val="22"/>
        </w:rPr>
        <w:t>quit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удаляет второй файл и завершает</w:t>
      </w:r>
      <w:proofErr w:type="gramEnd"/>
      <w:r>
        <w:rPr>
          <w:sz w:val="22"/>
          <w:szCs w:val="22"/>
        </w:rPr>
        <w:t xml:space="preserve"> работу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0.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spell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новый файл, имя которого </w:t>
      </w:r>
      <w:proofErr w:type="spellStart"/>
      <w:r>
        <w:rPr>
          <w:sz w:val="22"/>
          <w:szCs w:val="22"/>
        </w:rPr>
        <w:t>передается</w:t>
      </w:r>
      <w:proofErr w:type="spellEnd"/>
      <w:r>
        <w:rPr>
          <w:sz w:val="22"/>
          <w:szCs w:val="22"/>
        </w:rPr>
        <w:t xml:space="preserve"> в качестве второго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Выводит на экран каждые 7 секунд очередную строку первого файла;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gramStart"/>
      <w:r>
        <w:rPr>
          <w:sz w:val="22"/>
          <w:szCs w:val="22"/>
        </w:rPr>
        <w:t>Сортирует все выведенные на экран строки первого файла по длине и записывает</w:t>
      </w:r>
      <w:proofErr w:type="gramEnd"/>
      <w:r>
        <w:rPr>
          <w:sz w:val="22"/>
          <w:szCs w:val="22"/>
        </w:rPr>
        <w:t xml:space="preserve"> их в новый файл;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 При вводе с клавиатуры слова </w:t>
      </w:r>
      <w:proofErr w:type="spellStart"/>
      <w:r>
        <w:rPr>
          <w:sz w:val="22"/>
          <w:szCs w:val="22"/>
        </w:rPr>
        <w:t>quit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удаляет новый файл и завершает</w:t>
      </w:r>
      <w:proofErr w:type="gramEnd"/>
      <w:r>
        <w:rPr>
          <w:sz w:val="22"/>
          <w:szCs w:val="22"/>
        </w:rPr>
        <w:t xml:space="preserve"> работу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1.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имя которого вводится при исполнении процедуры;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spell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новый файл, имя которого </w:t>
      </w:r>
      <w:proofErr w:type="spellStart"/>
      <w:r>
        <w:rPr>
          <w:sz w:val="22"/>
          <w:szCs w:val="22"/>
        </w:rPr>
        <w:t>передается</w:t>
      </w:r>
      <w:proofErr w:type="spellEnd"/>
      <w:r>
        <w:rPr>
          <w:sz w:val="22"/>
          <w:szCs w:val="22"/>
        </w:rPr>
        <w:t xml:space="preserve"> в качестве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Выводит на экран каждые 6 секунд очередные 2 строки файла;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gramStart"/>
      <w:r>
        <w:rPr>
          <w:sz w:val="22"/>
          <w:szCs w:val="22"/>
        </w:rPr>
        <w:t>Сортирует выведенные на экран строки по длине и записывает</w:t>
      </w:r>
      <w:proofErr w:type="gramEnd"/>
      <w:r>
        <w:rPr>
          <w:sz w:val="22"/>
          <w:szCs w:val="22"/>
        </w:rPr>
        <w:t xml:space="preserve"> их в новый файл;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 При вводе с клавиатуры слова </w:t>
      </w:r>
      <w:r>
        <w:rPr>
          <w:sz w:val="22"/>
          <w:szCs w:val="22"/>
          <w:lang w:val="en-US"/>
        </w:rPr>
        <w:t>end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удаляет второй файл и завершает</w:t>
      </w:r>
      <w:proofErr w:type="gramEnd"/>
      <w:r>
        <w:rPr>
          <w:sz w:val="22"/>
          <w:szCs w:val="22"/>
        </w:rPr>
        <w:t xml:space="preserve"> работу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2.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spell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новый файл, имя которого </w:t>
      </w:r>
      <w:proofErr w:type="spellStart"/>
      <w:r>
        <w:rPr>
          <w:sz w:val="22"/>
          <w:szCs w:val="22"/>
        </w:rPr>
        <w:t>передается</w:t>
      </w:r>
      <w:proofErr w:type="spellEnd"/>
      <w:r>
        <w:rPr>
          <w:sz w:val="22"/>
          <w:szCs w:val="22"/>
        </w:rPr>
        <w:t xml:space="preserve"> в качестве второго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Записывает в новый файл строки первого файла в обратном порядке, вставляя после каждого слова фразу "</w:t>
      </w:r>
      <w:r>
        <w:rPr>
          <w:sz w:val="22"/>
          <w:szCs w:val="22"/>
          <w:lang w:val="en-US"/>
        </w:rPr>
        <w:t>THAT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ALL</w:t>
      </w:r>
      <w:r>
        <w:rPr>
          <w:sz w:val="22"/>
          <w:szCs w:val="22"/>
        </w:rPr>
        <w:t>" столько раз</w:t>
      </w:r>
      <w:proofErr w:type="gramStart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сколько задано третьим параметром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3.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spell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в текущем каталоге цепочку подкаталогов с относительным маршрутным именем, повторяющим полное маршрутное имя текущего каталога;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spell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в последнем подкаталоге новый файл, имя которого </w:t>
      </w:r>
      <w:proofErr w:type="spellStart"/>
      <w:r>
        <w:rPr>
          <w:sz w:val="22"/>
          <w:szCs w:val="22"/>
        </w:rPr>
        <w:t>передается</w:t>
      </w:r>
      <w:proofErr w:type="spellEnd"/>
      <w:r>
        <w:rPr>
          <w:sz w:val="22"/>
          <w:szCs w:val="22"/>
        </w:rPr>
        <w:t xml:space="preserve"> в качестве второго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Записывает в новый файл строки первого файла в обратном порядке, вставляя после каждого слова фразу "</w:t>
      </w:r>
      <w:r>
        <w:rPr>
          <w:sz w:val="22"/>
          <w:szCs w:val="22"/>
          <w:lang w:val="en-US"/>
        </w:rPr>
        <w:t>THAT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ALL</w:t>
      </w:r>
      <w:r>
        <w:rPr>
          <w:sz w:val="22"/>
          <w:szCs w:val="22"/>
        </w:rPr>
        <w:t>" столько раз, сколько задано третьим параметром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4.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Создает</w:t>
      </w:r>
      <w:proofErr w:type="spellEnd"/>
      <w:r>
        <w:rPr>
          <w:sz w:val="22"/>
          <w:szCs w:val="22"/>
        </w:rPr>
        <w:t xml:space="preserve"> в текущем каталоге цепочку подкаталогов с относительным маршрутным именем, повторяющим полное маршрутное имя текущего каталога;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spellStart"/>
      <w:r>
        <w:rPr>
          <w:sz w:val="22"/>
          <w:szCs w:val="22"/>
        </w:rPr>
        <w:t>Создает</w:t>
      </w:r>
      <w:proofErr w:type="spellEnd"/>
      <w:r>
        <w:rPr>
          <w:sz w:val="22"/>
          <w:szCs w:val="22"/>
        </w:rPr>
        <w:t xml:space="preserve"> в последнем подкаталоге новый файл, имя которого </w:t>
      </w:r>
      <w:proofErr w:type="spellStart"/>
      <w:r>
        <w:rPr>
          <w:sz w:val="22"/>
          <w:szCs w:val="22"/>
        </w:rPr>
        <w:t>передается</w:t>
      </w:r>
      <w:proofErr w:type="spellEnd"/>
      <w:r>
        <w:rPr>
          <w:sz w:val="22"/>
          <w:szCs w:val="22"/>
        </w:rPr>
        <w:t xml:space="preserve"> в качестве второго параметра;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Записывает в новый файл строки первого файла в обратном порядке, вставляя после каждого слова фразу "</w:t>
      </w:r>
      <w:r>
        <w:rPr>
          <w:sz w:val="22"/>
          <w:szCs w:val="22"/>
          <w:lang w:val="en-US"/>
        </w:rPr>
        <w:t>THAT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IS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ALL</w:t>
      </w:r>
      <w:r>
        <w:rPr>
          <w:sz w:val="22"/>
          <w:szCs w:val="22"/>
        </w:rPr>
        <w:t>" столько раз, сколько задано третьим параметром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5.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файла, передаваемого в качестве первого параметра  (в файле в каждой строке представлено одно целое число);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Проверяет правильность формата содержимого файла,  при ошибках </w:t>
      </w:r>
      <w:proofErr w:type="gramStart"/>
      <w:r>
        <w:rPr>
          <w:sz w:val="22"/>
          <w:szCs w:val="22"/>
        </w:rPr>
        <w:t>выводит соответствующие сообщения и завершает</w:t>
      </w:r>
      <w:proofErr w:type="gramEnd"/>
      <w:r>
        <w:rPr>
          <w:sz w:val="22"/>
          <w:szCs w:val="22"/>
        </w:rPr>
        <w:t xml:space="preserve"> работу;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Подсчитывает сумму всех содержащихся в файле чисел;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Выводит на экран полученную сумму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6.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Читает содержимое файла, передаваемого в качестве первого параметра  (в файле в каждой строке представлено по два целых числа, </w:t>
      </w:r>
      <w:proofErr w:type="spellStart"/>
      <w:r>
        <w:rPr>
          <w:sz w:val="22"/>
          <w:szCs w:val="22"/>
        </w:rPr>
        <w:t>разделенных</w:t>
      </w:r>
      <w:proofErr w:type="spellEnd"/>
      <w:r>
        <w:rPr>
          <w:sz w:val="22"/>
          <w:szCs w:val="22"/>
        </w:rPr>
        <w:t xml:space="preserve"> пробелами);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Проверяет правильность формата содержимого файла,  при ошибках </w:t>
      </w:r>
      <w:proofErr w:type="gramStart"/>
      <w:r>
        <w:rPr>
          <w:sz w:val="22"/>
          <w:szCs w:val="22"/>
        </w:rPr>
        <w:t>выводит соответствующие сообщения и завершает</w:t>
      </w:r>
      <w:proofErr w:type="gramEnd"/>
      <w:r>
        <w:rPr>
          <w:sz w:val="22"/>
          <w:szCs w:val="22"/>
        </w:rPr>
        <w:t xml:space="preserve"> работу;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Подсчитывает сумму чисел в каждой строке файла;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gramStart"/>
      <w:r>
        <w:rPr>
          <w:sz w:val="22"/>
          <w:szCs w:val="22"/>
        </w:rPr>
        <w:t>Сортирует полученные суммы по убыванию и выводит</w:t>
      </w:r>
      <w:proofErr w:type="gramEnd"/>
      <w:r>
        <w:rPr>
          <w:sz w:val="22"/>
          <w:szCs w:val="22"/>
        </w:rPr>
        <w:t xml:space="preserve"> их на экран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7.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 двух файлов, передаваемых в качестве первых параметров  (в файлах в каждой строке представлено по одному целому числу);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Проверяет правильность формата содержимого файлов,  при ошибках </w:t>
      </w:r>
      <w:proofErr w:type="gramStart"/>
      <w:r>
        <w:rPr>
          <w:sz w:val="22"/>
          <w:szCs w:val="22"/>
        </w:rPr>
        <w:t>выводит соответствующие сообщения и завершает</w:t>
      </w:r>
      <w:proofErr w:type="gramEnd"/>
      <w:r>
        <w:rPr>
          <w:sz w:val="22"/>
          <w:szCs w:val="22"/>
        </w:rPr>
        <w:t xml:space="preserve"> работу;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Выбирает одинаковые числа в первом и втором файлах;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gramStart"/>
      <w:r>
        <w:rPr>
          <w:sz w:val="22"/>
          <w:szCs w:val="22"/>
        </w:rPr>
        <w:t>Сортирует полученные числа по возрастанию и выводит</w:t>
      </w:r>
      <w:proofErr w:type="gramEnd"/>
      <w:r>
        <w:rPr>
          <w:sz w:val="22"/>
          <w:szCs w:val="22"/>
        </w:rPr>
        <w:t xml:space="preserve"> их на экран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8.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 двух файлов, передаваемых в качестве первых параметров  (в файлах в каждой строке представлено по одному целому числу);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Проверяет правильность формата содержимого файлов,  при ошибках </w:t>
      </w:r>
      <w:proofErr w:type="gramStart"/>
      <w:r>
        <w:rPr>
          <w:sz w:val="22"/>
          <w:szCs w:val="22"/>
        </w:rPr>
        <w:t>выводит соответствующие сообщения и завершает</w:t>
      </w:r>
      <w:proofErr w:type="gramEnd"/>
      <w:r>
        <w:rPr>
          <w:sz w:val="22"/>
          <w:szCs w:val="22"/>
        </w:rPr>
        <w:t xml:space="preserve"> работу;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Суммирует числа из первого и второго файлов, расположенные в строках с одинаковым номером;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gramStart"/>
      <w:r>
        <w:rPr>
          <w:sz w:val="22"/>
          <w:szCs w:val="22"/>
        </w:rPr>
        <w:t>Сортирует полученные суммы по возрастанию и выводит</w:t>
      </w:r>
      <w:proofErr w:type="gramEnd"/>
      <w:r>
        <w:rPr>
          <w:sz w:val="22"/>
          <w:szCs w:val="22"/>
        </w:rPr>
        <w:t xml:space="preserve"> их на экран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2</w:t>
      </w:r>
      <w:r>
        <w:rPr>
          <w:sz w:val="22"/>
          <w:szCs w:val="22"/>
        </w:rPr>
        <w:t>9.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Читает содержимое  двух файлов, передаваемых в качестве первых параметров  (в файлах в каждой строке представлено не более</w:t>
      </w:r>
      <w:proofErr w:type="gramStart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чем по три целых числа, </w:t>
      </w:r>
      <w:proofErr w:type="spellStart"/>
      <w:r>
        <w:rPr>
          <w:sz w:val="22"/>
          <w:szCs w:val="22"/>
        </w:rPr>
        <w:t>разделенных</w:t>
      </w:r>
      <w:proofErr w:type="spellEnd"/>
      <w:r>
        <w:rPr>
          <w:sz w:val="22"/>
          <w:szCs w:val="22"/>
        </w:rPr>
        <w:t xml:space="preserve"> пробелами);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Проверяет правильность формата содержимого файлов,  при ошибках </w:t>
      </w:r>
      <w:proofErr w:type="gramStart"/>
      <w:r>
        <w:rPr>
          <w:sz w:val="22"/>
          <w:szCs w:val="22"/>
        </w:rPr>
        <w:t>выводит соответствующие сообщения и завершает</w:t>
      </w:r>
      <w:proofErr w:type="gramEnd"/>
      <w:r>
        <w:rPr>
          <w:sz w:val="22"/>
          <w:szCs w:val="22"/>
        </w:rPr>
        <w:t xml:space="preserve"> работу;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Вычисляет суммы чисел в каждой строке;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gramStart"/>
      <w:r>
        <w:rPr>
          <w:sz w:val="22"/>
          <w:szCs w:val="22"/>
        </w:rPr>
        <w:t>Сортирует полученные  положительные суммы по возрастанию и выводит</w:t>
      </w:r>
      <w:proofErr w:type="gramEnd"/>
      <w:r>
        <w:rPr>
          <w:sz w:val="22"/>
          <w:szCs w:val="22"/>
        </w:rPr>
        <w:t xml:space="preserve"> их на экран</w:t>
      </w:r>
    </w:p>
    <w:p w:rsidR="001E0A7F" w:rsidRDefault="001E0A7F" w:rsidP="001E0A7F">
      <w:pPr>
        <w:spacing w:line="360" w:lineRule="auto"/>
        <w:rPr>
          <w:sz w:val="22"/>
          <w:szCs w:val="22"/>
        </w:rPr>
      </w:pPr>
    </w:p>
    <w:p w:rsidR="001E0A7F" w:rsidRDefault="001E0A7F" w:rsidP="001E0A7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Вариант  </w:t>
      </w:r>
      <w:r>
        <w:rPr>
          <w:sz w:val="22"/>
          <w:szCs w:val="22"/>
        </w:rPr>
        <w:t>3</w:t>
      </w:r>
      <w:bookmarkStart w:id="0" w:name="_GoBack"/>
      <w:bookmarkEnd w:id="0"/>
      <w:r>
        <w:rPr>
          <w:sz w:val="22"/>
          <w:szCs w:val="22"/>
        </w:rPr>
        <w:t>0.</w:t>
      </w:r>
    </w:p>
    <w:p w:rsidR="001E0A7F" w:rsidRDefault="001E0A7F" w:rsidP="001E0A7F">
      <w:pPr>
        <w:spacing w:line="360" w:lineRule="auto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Написать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-процедуру, которая: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Читает содержимое  </w:t>
      </w:r>
      <w:proofErr w:type="spellStart"/>
      <w:r>
        <w:rPr>
          <w:sz w:val="22"/>
          <w:szCs w:val="22"/>
        </w:rPr>
        <w:t>трех</w:t>
      </w:r>
      <w:proofErr w:type="spellEnd"/>
      <w:r>
        <w:rPr>
          <w:sz w:val="22"/>
          <w:szCs w:val="22"/>
        </w:rPr>
        <w:t xml:space="preserve"> файлов, передаваемых в качестве первых параметров  (в файлах в каждой строке представлено не более</w:t>
      </w:r>
      <w:proofErr w:type="gramStart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чем по четыре целых числа, </w:t>
      </w:r>
      <w:proofErr w:type="spellStart"/>
      <w:r>
        <w:rPr>
          <w:sz w:val="22"/>
          <w:szCs w:val="22"/>
        </w:rPr>
        <w:t>разделенных</w:t>
      </w:r>
      <w:proofErr w:type="spellEnd"/>
      <w:r>
        <w:rPr>
          <w:sz w:val="22"/>
          <w:szCs w:val="22"/>
        </w:rPr>
        <w:t xml:space="preserve"> пробелами);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 xml:space="preserve">Проверяет правильность формата содержимого файлов,  при ошибках </w:t>
      </w:r>
      <w:proofErr w:type="gramStart"/>
      <w:r>
        <w:rPr>
          <w:sz w:val="22"/>
          <w:szCs w:val="22"/>
        </w:rPr>
        <w:t>выводит соответствующие сообщения и завершает</w:t>
      </w:r>
      <w:proofErr w:type="gramEnd"/>
      <w:r>
        <w:rPr>
          <w:sz w:val="22"/>
          <w:szCs w:val="22"/>
        </w:rPr>
        <w:t xml:space="preserve"> работу;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r>
        <w:rPr>
          <w:sz w:val="22"/>
          <w:szCs w:val="22"/>
        </w:rPr>
        <w:t>Вычисляет произведения чисел в каждой строке;</w:t>
      </w:r>
    </w:p>
    <w:p w:rsidR="001E0A7F" w:rsidRDefault="001E0A7F" w:rsidP="001E0A7F">
      <w:pPr>
        <w:numPr>
          <w:ilvl w:val="0"/>
          <w:numId w:val="6"/>
        </w:numPr>
        <w:tabs>
          <w:tab w:val="left" w:pos="757"/>
        </w:tabs>
        <w:spacing w:line="360" w:lineRule="auto"/>
        <w:ind w:left="757"/>
        <w:rPr>
          <w:sz w:val="22"/>
          <w:szCs w:val="22"/>
        </w:rPr>
      </w:pPr>
      <w:proofErr w:type="gramStart"/>
      <w:r>
        <w:rPr>
          <w:sz w:val="22"/>
          <w:szCs w:val="22"/>
        </w:rPr>
        <w:t>Сортирует полученные  произведения по возрастанию и выводит</w:t>
      </w:r>
      <w:proofErr w:type="gramEnd"/>
      <w:r>
        <w:rPr>
          <w:sz w:val="22"/>
          <w:szCs w:val="22"/>
        </w:rPr>
        <w:t xml:space="preserve"> их на экран</w:t>
      </w:r>
    </w:p>
    <w:p w:rsidR="00AA3C49" w:rsidRPr="00D569E5" w:rsidRDefault="00AA3C49" w:rsidP="001E0A7F">
      <w:pPr>
        <w:spacing w:line="360" w:lineRule="auto"/>
      </w:pPr>
    </w:p>
    <w:sectPr w:rsidR="00AA3C49" w:rsidRPr="00D5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21BF51EB"/>
    <w:multiLevelType w:val="hybridMultilevel"/>
    <w:tmpl w:val="C398412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CA"/>
    <w:rsid w:val="00102A27"/>
    <w:rsid w:val="00195775"/>
    <w:rsid w:val="001E0A7F"/>
    <w:rsid w:val="003F5B00"/>
    <w:rsid w:val="00666784"/>
    <w:rsid w:val="006B76CA"/>
    <w:rsid w:val="00AA3C49"/>
    <w:rsid w:val="00AC23CE"/>
    <w:rsid w:val="00D569E5"/>
    <w:rsid w:val="00E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a">
    <w:name w:val="Strong"/>
    <w:qFormat/>
    <w:rsid w:val="00D569E5"/>
    <w:rPr>
      <w:b/>
      <w:bCs/>
    </w:rPr>
  </w:style>
  <w:style w:type="paragraph" w:customStyle="1" w:styleId="10">
    <w:name w:val="Обычный1"/>
    <w:rsid w:val="00D569E5"/>
    <w:pPr>
      <w:widowControl w:val="0"/>
      <w:suppressAutoHyphens/>
      <w:spacing w:after="0" w:line="240" w:lineRule="auto"/>
    </w:pPr>
    <w:rPr>
      <w:rFonts w:ascii="Liberation Serif" w:eastAsia="DejaVu Sans" w:hAnsi="Liberation Serif" w:cs="Calibri"/>
      <w:kern w:val="1"/>
      <w:sz w:val="24"/>
      <w:szCs w:val="24"/>
      <w:lang w:eastAsia="ar-SA"/>
    </w:rPr>
  </w:style>
  <w:style w:type="paragraph" w:customStyle="1" w:styleId="Standard">
    <w:name w:val="Standard"/>
    <w:rsid w:val="00AC23CE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a">
    <w:name w:val="Strong"/>
    <w:qFormat/>
    <w:rsid w:val="00D569E5"/>
    <w:rPr>
      <w:b/>
      <w:bCs/>
    </w:rPr>
  </w:style>
  <w:style w:type="paragraph" w:customStyle="1" w:styleId="10">
    <w:name w:val="Обычный1"/>
    <w:rsid w:val="00D569E5"/>
    <w:pPr>
      <w:widowControl w:val="0"/>
      <w:suppressAutoHyphens/>
      <w:spacing w:after="0" w:line="240" w:lineRule="auto"/>
    </w:pPr>
    <w:rPr>
      <w:rFonts w:ascii="Liberation Serif" w:eastAsia="DejaVu Sans" w:hAnsi="Liberation Serif" w:cs="Calibri"/>
      <w:kern w:val="1"/>
      <w:sz w:val="24"/>
      <w:szCs w:val="24"/>
      <w:lang w:eastAsia="ar-SA"/>
    </w:rPr>
  </w:style>
  <w:style w:type="paragraph" w:customStyle="1" w:styleId="Standard">
    <w:name w:val="Standard"/>
    <w:rsid w:val="00AC23CE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2017-11-08T13:31:00Z</dcterms:created>
  <dcterms:modified xsi:type="dcterms:W3CDTF">2017-11-08T13:50:00Z</dcterms:modified>
</cp:coreProperties>
</file>